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8" w:firstLine="0"/>
        <w:jc w:val="left"/>
        <w:rPr>
          <w:rFonts w:ascii="Georgia" w:cs="Georgia" w:eastAsia="Georgia" w:hAnsi="Georgia"/>
          <w:sz w:val="58"/>
          <w:szCs w:val="58"/>
        </w:rPr>
      </w:pPr>
      <w:r w:rsidDel="00000000" w:rsidR="00000000" w:rsidRPr="00000000">
        <w:rPr>
          <w:rFonts w:ascii="Georgia" w:cs="Georgia" w:eastAsia="Georgia" w:hAnsi="Georgia"/>
          <w:color w:val="333333"/>
          <w:sz w:val="58"/>
          <w:szCs w:val="58"/>
          <w:rtl w:val="0"/>
        </w:rPr>
        <w:t xml:space="preserve">WEI  YE  (WAYNE)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1" w:lineRule="auto"/>
        <w:ind w:left="118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5"/>
          <w:szCs w:val="25"/>
          <w:rtl w:val="0"/>
        </w:rPr>
        <w:t xml:space="preserve">FULL  STACK  DEVELOPER/TECH 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3" w:line="100" w:lineRule="auto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57" w:lineRule="auto"/>
        <w:ind w:left="118" w:right="6839" w:firstLine="0"/>
        <w:jc w:val="left"/>
        <w:rPr>
          <w:rFonts w:ascii="Georgia" w:cs="Georgia" w:eastAsia="Georgia" w:hAnsi="Georgia"/>
          <w:color w:val="006a9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Website: </w:t>
      </w:r>
      <w:r w:rsidDel="00000000" w:rsidR="00000000" w:rsidRPr="00000000">
        <w:rPr>
          <w:rFonts w:ascii="Georgia" w:cs="Georgia" w:eastAsia="Georgia" w:hAnsi="Georgia"/>
          <w:color w:val="006a91"/>
          <w:sz w:val="21"/>
          <w:szCs w:val="21"/>
          <w:rtl w:val="0"/>
        </w:rPr>
        <w:t xml:space="preserve">https://WayneYe.me       </w:t>
      </w:r>
    </w:p>
    <w:p w:rsidR="00000000" w:rsidDel="00000000" w:rsidP="00000000" w:rsidRDefault="00000000" w:rsidRPr="00000000" w14:paraId="00000008">
      <w:pPr>
        <w:spacing w:line="357" w:lineRule="auto"/>
        <w:ind w:left="118" w:right="6839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Email: </w:t>
      </w:r>
      <w:r w:rsidDel="00000000" w:rsidR="00000000" w:rsidRPr="00000000">
        <w:rPr>
          <w:rFonts w:ascii="Georgia" w:cs="Georgia" w:eastAsia="Georgia" w:hAnsi="Georgia"/>
          <w:color w:val="006a91"/>
          <w:sz w:val="21"/>
          <w:szCs w:val="21"/>
          <w:rtl w:val="0"/>
        </w:rPr>
        <w:t xml:space="preserve">wei.ye@me.com </w:t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Mobile: +1-415-494-1873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80" w:lineRule="auto"/>
        <w:ind w:left="118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Constellation: Libra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5882500" cy="127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1050" y="3780000"/>
                          <a:ext cx="5882500" cy="12700"/>
                          <a:chOff x="3281050" y="3780000"/>
                          <a:chExt cx="5882500" cy="0"/>
                        </a:xfrm>
                      </wpg:grpSpPr>
                      <wpg:grpSp>
                        <wpg:cNvGrpSpPr/>
                        <wpg:grpSpPr>
                          <a:xfrm>
                            <a:off x="3281050" y="3780000"/>
                            <a:ext cx="5882500" cy="0"/>
                            <a:chOff x="0" y="0"/>
                            <a:chExt cx="58825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2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7" name="Shape 1017"/>
                          <wps:spPr>
                            <a:xfrm>
                              <a:off x="0" y="0"/>
                              <a:ext cx="5882500" cy="0"/>
                            </a:xfrm>
                            <a:custGeom>
                              <a:rect b="b" l="l" r="r" t="t"/>
                              <a:pathLst>
                                <a:path extrusionOk="0" h="1" w="5882500">
                                  <a:moveTo>
                                    <a:pt x="0" y="0"/>
                                  </a:moveTo>
                                  <a:lnTo>
                                    <a:pt x="588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279400</wp:posOffset>
                </wp:positionV>
                <wp:extent cx="5882500" cy="127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7" w:line="2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78" w:line="190" w:lineRule="auto"/>
        <w:ind w:left="1952" w:right="1208" w:hanging="1834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40.333333333333336"/>
          <w:szCs w:val="40.333333333333336"/>
          <w:vertAlign w:val="subscript"/>
          <w:rtl w:val="0"/>
        </w:rPr>
        <w:t xml:space="preserve">Biography             </w:t>
      </w:r>
      <w:r w:rsidDel="00000000" w:rsidR="00000000" w:rsidRPr="00000000">
        <w:rPr>
          <w:rFonts w:ascii="Georgia" w:cs="Georgia" w:eastAsia="Georgia" w:hAnsi="Georgia"/>
          <w:color w:val="444444"/>
          <w:vertAlign w:val="baseline"/>
          <w:rtl w:val="0"/>
        </w:rPr>
        <w:t xml:space="preserve">Veteran full stack engineer/technical lead, certified AWS Solutions Architect, CodeProject MVP, over 17 years' solid experience in a wide range of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5" w:line="261.99999999999994" w:lineRule="auto"/>
        <w:ind w:left="1952" w:right="695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languages/platforms including in C# (ASP.NET), Python (Django/Flask), JavaScript/Nodejs, Ruby (RoR), team player, hard problem solver, with strong expertise and passion in delivering highly available, scalable web/cloud services.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660400</wp:posOffset>
                </wp:positionV>
                <wp:extent cx="5882500" cy="12700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1050" y="3780000"/>
                          <a:ext cx="5882500" cy="12700"/>
                          <a:chOff x="3281050" y="3780000"/>
                          <a:chExt cx="5882500" cy="0"/>
                        </a:xfrm>
                      </wpg:grpSpPr>
                      <wpg:grpSp>
                        <wpg:cNvGrpSpPr/>
                        <wpg:grpSpPr>
                          <a:xfrm>
                            <a:off x="3281050" y="3780000"/>
                            <a:ext cx="5882500" cy="0"/>
                            <a:chOff x="0" y="0"/>
                            <a:chExt cx="58825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2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8" name="Shape 1278"/>
                          <wps:spPr>
                            <a:xfrm>
                              <a:off x="0" y="0"/>
                              <a:ext cx="5882500" cy="0"/>
                            </a:xfrm>
                            <a:custGeom>
                              <a:rect b="b" l="l" r="r" t="t"/>
                              <a:pathLst>
                                <a:path extrusionOk="0" h="1" w="5882500">
                                  <a:moveTo>
                                    <a:pt x="0" y="0"/>
                                  </a:moveTo>
                                  <a:lnTo>
                                    <a:pt x="588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660400</wp:posOffset>
                </wp:positionV>
                <wp:extent cx="5882500" cy="12700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before="4" w:line="120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18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5"/>
          <w:szCs w:val="25"/>
          <w:vertAlign w:val="baseline"/>
          <w:rtl w:val="0"/>
        </w:rPr>
        <w:t xml:space="preserve">Highlights         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5"/>
          <w:szCs w:val="25"/>
          <w:rtl w:val="0"/>
        </w:rPr>
        <w:t xml:space="preserve"> </w:t>
      </w:r>
      <w:hyperlink r:id="rId9">
        <w:r w:rsidDel="00000000" w:rsidR="00000000" w:rsidRPr="00000000">
          <w:rPr>
            <w:rFonts w:ascii="Georgia" w:cs="Georgia" w:eastAsia="Georgia" w:hAnsi="Georgia"/>
            <w:color w:val="006a91"/>
            <w:sz w:val="17"/>
            <w:szCs w:val="17"/>
            <w:vertAlign w:val="baseline"/>
            <w:rtl w:val="0"/>
          </w:rPr>
          <w:t xml:space="preserve">AWS Certified Solutions Architect - Associate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1944725" cy="871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49938" y="3775642"/>
                          <a:ext cx="1944725" cy="8716"/>
                          <a:chOff x="5249938" y="3775642"/>
                          <a:chExt cx="1944725" cy="8700"/>
                        </a:xfrm>
                      </wpg:grpSpPr>
                      <wpg:grpSp>
                        <wpg:cNvGrpSpPr/>
                        <wpg:grpSpPr>
                          <a:xfrm>
                            <a:off x="5249938" y="3775642"/>
                            <a:ext cx="1944725" cy="8700"/>
                            <a:chOff x="0" y="0"/>
                            <a:chExt cx="19447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9447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809" y="4358"/>
                              <a:ext cx="14602" cy="0"/>
                            </a:xfrm>
                            <a:custGeom>
                              <a:rect b="b" l="l" r="r" t="t"/>
                              <a:pathLst>
                                <a:path extrusionOk="0" h="1" w="14602">
                                  <a:moveTo>
                                    <a:pt x="0" y="0"/>
                                  </a:moveTo>
                                  <a:lnTo>
                                    <a:pt x="1523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666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126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650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110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571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0095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1555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3079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539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063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7523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047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0507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2031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3491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495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6475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7935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9459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0920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2443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3904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5427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6888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841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9872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1332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42856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4316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5840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7300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8824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50284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1808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3268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54792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56252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57713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59236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0697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2221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3681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520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66665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8189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9649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71109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72633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74093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7561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77077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8601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8006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81585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83046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84569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86030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87490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89014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90474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91998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93458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94982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96442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97966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99426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100950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02410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03871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05394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0685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108378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09839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11362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112823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14347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115807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117331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118791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20251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21775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23235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124759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126219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27743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129203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13072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32187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133648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135172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36632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38156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139616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141140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42600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144124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145584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47108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48568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150028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51552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53012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154536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55997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157520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158981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160504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16196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163488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164949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166409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167933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169393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170917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7237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73901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175361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176885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178345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79869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181329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82790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184313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85774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187298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88758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90282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191742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93266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127000</wp:posOffset>
                </wp:positionV>
                <wp:extent cx="1944725" cy="871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725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8" w:line="140" w:lineRule="auto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522" w:lineRule="auto"/>
        <w:ind w:left="1952" w:right="2032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Author of </w:t>
      </w:r>
      <w:hyperlink r:id="rId11">
        <w:r w:rsidDel="00000000" w:rsidR="00000000" w:rsidRPr="00000000">
          <w:rPr>
            <w:rFonts w:ascii="Georgia" w:cs="Georgia" w:eastAsia="Georgia" w:hAnsi="Georgia"/>
            <w:color w:val="006a91"/>
            <w:sz w:val="17"/>
            <w:szCs w:val="17"/>
            <w:rtl w:val="0"/>
          </w:rPr>
          <w:t xml:space="preserve">&lt;Instant Cucumber BDD How-To&gt; </w:t>
        </w:r>
      </w:hyperlink>
      <w:hyperlink r:id="rId12">
        <w:r w:rsidDel="00000000" w:rsidR="00000000" w:rsidRPr="00000000">
          <w:rPr>
            <w:rFonts w:ascii="Georgia" w:cs="Georgia" w:eastAsia="Georgia" w:hAnsi="Georgia"/>
            <w:color w:val="444444"/>
            <w:sz w:val="17"/>
            <w:szCs w:val="17"/>
            <w:rtl w:val="0"/>
          </w:rPr>
          <w:t xml:space="preserve">(</w:t>
        </w:r>
      </w:hyperlink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 </w:t>
      </w:r>
      <w:hyperlink r:id="rId13">
        <w:r w:rsidDel="00000000" w:rsidR="00000000" w:rsidRPr="00000000">
          <w:rPr>
            <w:rFonts w:ascii="Georgia" w:cs="Georgia" w:eastAsia="Georgia" w:hAnsi="Georgia"/>
            <w:color w:val="006a91"/>
            <w:sz w:val="17"/>
            <w:szCs w:val="17"/>
            <w:rtl w:val="0"/>
          </w:rPr>
          <w:t xml:space="preserve">Kindle Version</w:t>
        </w:r>
      </w:hyperlink>
      <w:hyperlink r:id="rId14">
        <w:r w:rsidDel="00000000" w:rsidR="00000000" w:rsidRPr="00000000">
          <w:rPr>
            <w:rFonts w:ascii="Georgia" w:cs="Georgia" w:eastAsia="Georgia" w:hAnsi="Georgia"/>
            <w:color w:val="444444"/>
            <w:sz w:val="17"/>
            <w:szCs w:val="17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 </w:t>
      </w:r>
      <w:hyperlink r:id="rId15">
        <w:r w:rsidDel="00000000" w:rsidR="00000000" w:rsidRPr="00000000">
          <w:rPr>
            <w:rFonts w:ascii="Georgia" w:cs="Georgia" w:eastAsia="Georgia" w:hAnsi="Georgia"/>
            <w:color w:val="006a91"/>
            <w:sz w:val="17"/>
            <w:szCs w:val="17"/>
            <w:rtl w:val="0"/>
          </w:rPr>
          <w:t xml:space="preserve">Google Books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color w:val="444444"/>
            <w:sz w:val="17"/>
            <w:szCs w:val="17"/>
            <w:rtl w:val="0"/>
          </w:rPr>
          <w:t xml:space="preserve">)</w:t>
        </w:r>
      </w:hyperlink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7"/>
          <w:szCs w:val="17"/>
          <w:vertAlign w:val="baseline"/>
          <w:rtl w:val="0"/>
        </w:rPr>
        <w:t xml:space="preserve">  </w:t>
      </w:r>
      <w:hyperlink r:id="rId17">
        <w:r w:rsidDel="00000000" w:rsidR="00000000" w:rsidRPr="00000000">
          <w:rPr>
            <w:rFonts w:ascii="Georgia" w:cs="Georgia" w:eastAsia="Georgia" w:hAnsi="Georgia"/>
            <w:color w:val="006a91"/>
            <w:sz w:val="17"/>
            <w:szCs w:val="17"/>
            <w:vertAlign w:val="baseline"/>
            <w:rtl w:val="0"/>
          </w:rPr>
          <w:t xml:space="preserve">CodeProject MVP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444444"/>
            <w:sz w:val="17"/>
            <w:szCs w:val="17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622300</wp:posOffset>
                </wp:positionV>
                <wp:extent cx="1788363" cy="8716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8119" y="3775642"/>
                          <a:ext cx="1788363" cy="8716"/>
                          <a:chOff x="5328119" y="3775642"/>
                          <a:chExt cx="1788350" cy="8700"/>
                        </a:xfrm>
                      </wpg:grpSpPr>
                      <wpg:grpSp>
                        <wpg:cNvGrpSpPr/>
                        <wpg:grpSpPr>
                          <a:xfrm>
                            <a:off x="5328119" y="3775642"/>
                            <a:ext cx="1788350" cy="8700"/>
                            <a:chOff x="0" y="0"/>
                            <a:chExt cx="178835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78835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44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90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3429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8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6350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7874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9335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08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12320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1384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1530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168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182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98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212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22735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242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25720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2724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2870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302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316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332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346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361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376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39120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406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4210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436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45090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66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80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495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510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52520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540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55505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570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58490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600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614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629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6445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659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674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68905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704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71890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734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748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763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7785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793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808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823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838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85290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868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8827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897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9125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927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942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957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972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987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002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10167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1031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10465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1061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107644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1091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1106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1121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1136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11507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1165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118059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1195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121044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1225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1240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1255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127014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1285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1299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131459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1329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134444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1359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1374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1389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140414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1419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1433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1449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146384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147844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1493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150829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1523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153814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1553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1567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1583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159784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1613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1627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164229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165753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167214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1687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170199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1717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173184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1747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1761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1776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622300</wp:posOffset>
                </wp:positionV>
                <wp:extent cx="1788363" cy="871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8363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368300</wp:posOffset>
                </wp:positionV>
                <wp:extent cx="768229" cy="8716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38186" y="3775642"/>
                          <a:ext cx="768229" cy="8716"/>
                          <a:chOff x="5838186" y="3775642"/>
                          <a:chExt cx="768225" cy="8700"/>
                        </a:xfrm>
                      </wpg:grpSpPr>
                      <wpg:grpSp>
                        <wpg:cNvGrpSpPr/>
                        <wpg:grpSpPr>
                          <a:xfrm>
                            <a:off x="5838186" y="3775642"/>
                            <a:ext cx="768225" cy="8700"/>
                            <a:chOff x="0" y="0"/>
                            <a:chExt cx="7682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682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4" name="Shape 314"/>
                          <wps:spPr>
                            <a:xfrm>
                              <a:off x="3809" y="4358"/>
                              <a:ext cx="14602" cy="0"/>
                            </a:xfrm>
                            <a:custGeom>
                              <a:rect b="b" l="l" r="r" t="t"/>
                              <a:pathLst>
                                <a:path extrusionOk="0" h="1" w="14602">
                                  <a:moveTo>
                                    <a:pt x="0" y="0"/>
                                  </a:moveTo>
                                  <a:lnTo>
                                    <a:pt x="1523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5" name="Shape 315"/>
                          <wps:spPr>
                            <a:xfrm>
                              <a:off x="2666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4126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7" name="Shape 317"/>
                          <wps:spPr>
                            <a:xfrm>
                              <a:off x="5650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8" name="Shape 318"/>
                          <wps:spPr>
                            <a:xfrm>
                              <a:off x="7110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9" name="Shape 319"/>
                          <wps:spPr>
                            <a:xfrm>
                              <a:off x="8571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0" name="Shape 320"/>
                          <wps:spPr>
                            <a:xfrm>
                              <a:off x="10094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1" name="Shape 321"/>
                          <wps:spPr>
                            <a:xfrm>
                              <a:off x="1155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2" name="Shape 322"/>
                          <wps:spPr>
                            <a:xfrm>
                              <a:off x="13078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3" name="Shape 323"/>
                          <wps:spPr>
                            <a:xfrm>
                              <a:off x="14539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4" name="Shape 324"/>
                          <wps:spPr>
                            <a:xfrm>
                              <a:off x="16062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5" name="Shape 325"/>
                          <wps:spPr>
                            <a:xfrm>
                              <a:off x="17523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6" name="Shape 326"/>
                          <wps:spPr>
                            <a:xfrm>
                              <a:off x="19047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7" name="Shape 327"/>
                          <wps:spPr>
                            <a:xfrm>
                              <a:off x="20507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8" name="Shape 328"/>
                          <wps:spPr>
                            <a:xfrm>
                              <a:off x="22031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9" name="Shape 329"/>
                          <wps:spPr>
                            <a:xfrm>
                              <a:off x="23491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0" name="Shape 330"/>
                          <wps:spPr>
                            <a:xfrm>
                              <a:off x="24951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1" name="Shape 331"/>
                          <wps:spPr>
                            <a:xfrm>
                              <a:off x="26475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2" name="Shape 332"/>
                          <wps:spPr>
                            <a:xfrm>
                              <a:off x="27935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3" name="Shape 333"/>
                          <wps:spPr>
                            <a:xfrm>
                              <a:off x="29459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4" name="Shape 334"/>
                          <wps:spPr>
                            <a:xfrm>
                              <a:off x="30919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5" name="Shape 335"/>
                          <wps:spPr>
                            <a:xfrm>
                              <a:off x="32443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6" name="Shape 336"/>
                          <wps:spPr>
                            <a:xfrm>
                              <a:off x="33903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7" name="Shape 337"/>
                          <wps:spPr>
                            <a:xfrm>
                              <a:off x="35427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8" name="Shape 338"/>
                          <wps:spPr>
                            <a:xfrm>
                              <a:off x="3688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9" name="Shape 339"/>
                          <wps:spPr>
                            <a:xfrm>
                              <a:off x="38411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0" name="Shape 340"/>
                          <wps:spPr>
                            <a:xfrm>
                              <a:off x="39871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1" name="Shape 341"/>
                          <wps:spPr>
                            <a:xfrm>
                              <a:off x="4133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2" name="Shape 342"/>
                          <wps:spPr>
                            <a:xfrm>
                              <a:off x="42855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3" name="Shape 343"/>
                          <wps:spPr>
                            <a:xfrm>
                              <a:off x="44316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4" name="Shape 344"/>
                          <wps:spPr>
                            <a:xfrm>
                              <a:off x="45839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5" name="Shape 345"/>
                          <wps:spPr>
                            <a:xfrm>
                              <a:off x="47300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6" name="Shape 346"/>
                          <wps:spPr>
                            <a:xfrm>
                              <a:off x="48823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7" name="Shape 347"/>
                          <wps:spPr>
                            <a:xfrm>
                              <a:off x="50284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8" name="Shape 348"/>
                          <wps:spPr>
                            <a:xfrm>
                              <a:off x="51807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9" name="Shape 349"/>
                          <wps:spPr>
                            <a:xfrm>
                              <a:off x="53268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0" name="Shape 350"/>
                          <wps:spPr>
                            <a:xfrm>
                              <a:off x="54791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1" name="Shape 351"/>
                          <wps:spPr>
                            <a:xfrm>
                              <a:off x="56252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2" name="Shape 352"/>
                          <wps:spPr>
                            <a:xfrm>
                              <a:off x="57712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3" name="Shape 353"/>
                          <wps:spPr>
                            <a:xfrm>
                              <a:off x="59236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4" name="Shape 354"/>
                          <wps:spPr>
                            <a:xfrm>
                              <a:off x="60696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5" name="Shape 355"/>
                          <wps:spPr>
                            <a:xfrm>
                              <a:off x="62220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6" name="Shape 356"/>
                          <wps:spPr>
                            <a:xfrm>
                              <a:off x="63680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7" name="Shape 357"/>
                          <wps:spPr>
                            <a:xfrm>
                              <a:off x="65204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8" name="Shape 358"/>
                          <wps:spPr>
                            <a:xfrm>
                              <a:off x="66664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9" name="Shape 359"/>
                          <wps:spPr>
                            <a:xfrm>
                              <a:off x="68188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0" name="Shape 360"/>
                          <wps:spPr>
                            <a:xfrm>
                              <a:off x="69648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1" name="Shape 361"/>
                          <wps:spPr>
                            <a:xfrm>
                              <a:off x="71108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2" name="Shape 362"/>
                          <wps:spPr>
                            <a:xfrm>
                              <a:off x="72632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3" name="Shape 363"/>
                          <wps:spPr>
                            <a:xfrm>
                              <a:off x="74092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4" name="Shape 364"/>
                          <wps:spPr>
                            <a:xfrm>
                              <a:off x="75616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368300</wp:posOffset>
                </wp:positionV>
                <wp:extent cx="768229" cy="8716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229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114300</wp:posOffset>
                </wp:positionV>
                <wp:extent cx="589520" cy="8716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27540" y="3775642"/>
                          <a:ext cx="589520" cy="8716"/>
                          <a:chOff x="5927540" y="3775642"/>
                          <a:chExt cx="589500" cy="8700"/>
                        </a:xfrm>
                      </wpg:grpSpPr>
                      <wpg:grpSp>
                        <wpg:cNvGrpSpPr/>
                        <wpg:grpSpPr>
                          <a:xfrm>
                            <a:off x="5927540" y="3775642"/>
                            <a:ext cx="589500" cy="8700"/>
                            <a:chOff x="0" y="0"/>
                            <a:chExt cx="58950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950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6" name="Shape 826"/>
                          <wps:spPr>
                            <a:xfrm>
                              <a:off x="4446" y="4358"/>
                              <a:ext cx="14610" cy="0"/>
                            </a:xfrm>
                            <a:custGeom>
                              <a:rect b="b" l="l" r="r" t="t"/>
                              <a:pathLst>
                                <a:path extrusionOk="0" h="1" w="14610">
                                  <a:moveTo>
                                    <a:pt x="0" y="0"/>
                                  </a:moveTo>
                                  <a:lnTo>
                                    <a:pt x="1461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7" name="Shape 827"/>
                          <wps:spPr>
                            <a:xfrm>
                              <a:off x="2668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8" name="Shape 828"/>
                          <wps:spPr>
                            <a:xfrm>
                              <a:off x="4129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9" name="Shape 829"/>
                          <wps:spPr>
                            <a:xfrm>
                              <a:off x="5653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0" name="Shape 830"/>
                          <wps:spPr>
                            <a:xfrm>
                              <a:off x="7114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1" name="Shape 831"/>
                          <wps:spPr>
                            <a:xfrm>
                              <a:off x="8639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2" name="Shape 832"/>
                          <wps:spPr>
                            <a:xfrm>
                              <a:off x="10100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3" name="Shape 833"/>
                          <wps:spPr>
                            <a:xfrm>
                              <a:off x="11625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4" name="Shape 834"/>
                          <wps:spPr>
                            <a:xfrm>
                              <a:off x="13086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5" name="Shape 835"/>
                          <wps:spPr>
                            <a:xfrm>
                              <a:off x="14610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6" name="Shape 836"/>
                          <wps:spPr>
                            <a:xfrm>
                              <a:off x="16072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7" name="Shape 837"/>
                          <wps:spPr>
                            <a:xfrm>
                              <a:off x="17596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8" name="Shape 838"/>
                          <wps:spPr>
                            <a:xfrm>
                              <a:off x="19057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9" name="Shape 839"/>
                          <wps:spPr>
                            <a:xfrm>
                              <a:off x="20518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0" name="Shape 840"/>
                          <wps:spPr>
                            <a:xfrm>
                              <a:off x="22043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1" name="Shape 841"/>
                          <wps:spPr>
                            <a:xfrm>
                              <a:off x="23504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2" name="Shape 842"/>
                          <wps:spPr>
                            <a:xfrm>
                              <a:off x="25029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3" name="Shape 843"/>
                          <wps:spPr>
                            <a:xfrm>
                              <a:off x="26490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4" name="Shape 844"/>
                          <wps:spPr>
                            <a:xfrm>
                              <a:off x="28014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5" name="Shape 845"/>
                          <wps:spPr>
                            <a:xfrm>
                              <a:off x="29476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6" name="Shape 846"/>
                          <wps:spPr>
                            <a:xfrm>
                              <a:off x="31000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7" name="Shape 847"/>
                          <wps:spPr>
                            <a:xfrm>
                              <a:off x="32461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8" name="Shape 848"/>
                          <wps:spPr>
                            <a:xfrm>
                              <a:off x="33986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9" name="Shape 849"/>
                          <wps:spPr>
                            <a:xfrm>
                              <a:off x="35447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0" name="Shape 850"/>
                          <wps:spPr>
                            <a:xfrm>
                              <a:off x="36908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1" name="Shape 851"/>
                          <wps:spPr>
                            <a:xfrm>
                              <a:off x="38433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2" name="Shape 852"/>
                          <wps:spPr>
                            <a:xfrm>
                              <a:off x="39894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3" name="Shape 853"/>
                          <wps:spPr>
                            <a:xfrm>
                              <a:off x="41418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4" name="Shape 854"/>
                          <wps:spPr>
                            <a:xfrm>
                              <a:off x="42879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5" name="Shape 855"/>
                          <wps:spPr>
                            <a:xfrm>
                              <a:off x="44404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6" name="Shape 856"/>
                          <wps:spPr>
                            <a:xfrm>
                              <a:off x="45865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7" name="Shape 857"/>
                          <wps:spPr>
                            <a:xfrm>
                              <a:off x="47390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8" name="Shape 858"/>
                          <wps:spPr>
                            <a:xfrm>
                              <a:off x="48851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9" name="Shape 859"/>
                          <wps:spPr>
                            <a:xfrm>
                              <a:off x="50376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0" name="Shape 860"/>
                          <wps:spPr>
                            <a:xfrm>
                              <a:off x="51837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1" name="Shape 861"/>
                          <wps:spPr>
                            <a:xfrm>
                              <a:off x="53298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2" name="Shape 862"/>
                          <wps:spPr>
                            <a:xfrm>
                              <a:off x="54822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3" name="Shape 863"/>
                          <wps:spPr>
                            <a:xfrm>
                              <a:off x="56283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4" name="Shape 864"/>
                          <wps:spPr>
                            <a:xfrm>
                              <a:off x="57808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114300</wp:posOffset>
                </wp:positionV>
                <wp:extent cx="589520" cy="8716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520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114300</wp:posOffset>
                </wp:positionV>
                <wp:extent cx="641644" cy="8716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1478" y="3775642"/>
                          <a:ext cx="641644" cy="8716"/>
                          <a:chOff x="5901478" y="3775642"/>
                          <a:chExt cx="641625" cy="8700"/>
                        </a:xfrm>
                      </wpg:grpSpPr>
                      <wpg:grpSp>
                        <wpg:cNvGrpSpPr/>
                        <wpg:grpSpPr>
                          <a:xfrm>
                            <a:off x="5901478" y="3775642"/>
                            <a:ext cx="641625" cy="8700"/>
                            <a:chOff x="0" y="0"/>
                            <a:chExt cx="6416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16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1" name="Shape 1021"/>
                          <wps:spPr>
                            <a:xfrm>
                              <a:off x="444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2" name="Shape 1022"/>
                          <wps:spPr>
                            <a:xfrm>
                              <a:off x="1905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3" name="Shape 1023"/>
                          <wps:spPr>
                            <a:xfrm>
                              <a:off x="3430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4" name="Shape 1024"/>
                          <wps:spPr>
                            <a:xfrm>
                              <a:off x="4891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5" name="Shape 1025"/>
                          <wps:spPr>
                            <a:xfrm>
                              <a:off x="6416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6" name="Shape 1026"/>
                          <wps:spPr>
                            <a:xfrm>
                              <a:off x="7877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7" name="Shape 1027"/>
                          <wps:spPr>
                            <a:xfrm>
                              <a:off x="9402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8" name="Shape 1028"/>
                          <wps:spPr>
                            <a:xfrm>
                              <a:off x="10863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9" name="Shape 1029"/>
                          <wps:spPr>
                            <a:xfrm>
                              <a:off x="12388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0" name="Shape 1030"/>
                          <wps:spPr>
                            <a:xfrm>
                              <a:off x="13849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1" name="Shape 1031"/>
                          <wps:spPr>
                            <a:xfrm>
                              <a:off x="15374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2" name="Shape 1032"/>
                          <wps:spPr>
                            <a:xfrm>
                              <a:off x="16835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3" name="Shape 1033"/>
                          <wps:spPr>
                            <a:xfrm>
                              <a:off x="18296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4" name="Shape 1034"/>
                          <wps:spPr>
                            <a:xfrm>
                              <a:off x="19821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5" name="Shape 1035"/>
                          <wps:spPr>
                            <a:xfrm>
                              <a:off x="21282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6" name="Shape 1036"/>
                          <wps:spPr>
                            <a:xfrm>
                              <a:off x="22806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7" name="Shape 1037"/>
                          <wps:spPr>
                            <a:xfrm>
                              <a:off x="24268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8" name="Shape 1038"/>
                          <wps:spPr>
                            <a:xfrm>
                              <a:off x="25792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9" name="Shape 1039"/>
                          <wps:spPr>
                            <a:xfrm>
                              <a:off x="27253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0" name="Shape 1040"/>
                          <wps:spPr>
                            <a:xfrm>
                              <a:off x="28778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1" name="Shape 1041"/>
                          <wps:spPr>
                            <a:xfrm>
                              <a:off x="30239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2" name="Shape 1042"/>
                          <wps:spPr>
                            <a:xfrm>
                              <a:off x="31764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3" name="Shape 1043"/>
                          <wps:spPr>
                            <a:xfrm>
                              <a:off x="33225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4" name="Shape 1044"/>
                          <wps:spPr>
                            <a:xfrm>
                              <a:off x="34686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5" name="Shape 1045"/>
                          <wps:spPr>
                            <a:xfrm>
                              <a:off x="362115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6" name="Shape 1046"/>
                          <wps:spPr>
                            <a:xfrm>
                              <a:off x="37672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7" name="Shape 1047"/>
                          <wps:spPr>
                            <a:xfrm>
                              <a:off x="39197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8" name="Shape 1048"/>
                          <wps:spPr>
                            <a:xfrm>
                              <a:off x="406586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9" name="Shape 1049"/>
                          <wps:spPr>
                            <a:xfrm>
                              <a:off x="42183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0" name="Shape 1050"/>
                          <wps:spPr>
                            <a:xfrm>
                              <a:off x="43644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1" name="Shape 1051"/>
                          <wps:spPr>
                            <a:xfrm>
                              <a:off x="45169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2" name="Shape 1052"/>
                          <wps:spPr>
                            <a:xfrm>
                              <a:off x="466303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3" name="Shape 1053"/>
                          <wps:spPr>
                            <a:xfrm>
                              <a:off x="48155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4" name="Shape 1054"/>
                          <wps:spPr>
                            <a:xfrm>
                              <a:off x="49616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5" name="Shape 1055"/>
                          <wps:spPr>
                            <a:xfrm>
                              <a:off x="510774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6" name="Shape 1056"/>
                          <wps:spPr>
                            <a:xfrm>
                              <a:off x="52602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7" name="Shape 1057"/>
                          <wps:spPr>
                            <a:xfrm>
                              <a:off x="540632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8" name="Shape 1058"/>
                          <wps:spPr>
                            <a:xfrm>
                              <a:off x="555879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9" name="Shape 1059"/>
                          <wps:spPr>
                            <a:xfrm>
                              <a:off x="570491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0" name="Shape 1060"/>
                          <wps:spPr>
                            <a:xfrm>
                              <a:off x="58573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1" name="Shape 1061"/>
                          <wps:spPr>
                            <a:xfrm>
                              <a:off x="600350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2" name="Shape 1062"/>
                          <wps:spPr>
                            <a:xfrm>
                              <a:off x="615597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698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3" name="Shape 1063"/>
                          <wps:spPr>
                            <a:xfrm>
                              <a:off x="630208" y="4358"/>
                              <a:ext cx="7623" cy="0"/>
                            </a:xfrm>
                            <a:custGeom>
                              <a:rect b="b" l="l" r="r" t="t"/>
                              <a:pathLst>
                                <a:path extrusionOk="0" h="1" w="7623">
                                  <a:moveTo>
                                    <a:pt x="0" y="0"/>
                                  </a:moveTo>
                                  <a:lnTo>
                                    <a:pt x="762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114300</wp:posOffset>
                </wp:positionV>
                <wp:extent cx="641644" cy="8716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644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1512849" cy="8716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65876" y="3775642"/>
                          <a:ext cx="1512849" cy="8716"/>
                          <a:chOff x="5465876" y="3775642"/>
                          <a:chExt cx="1512825" cy="8700"/>
                        </a:xfrm>
                      </wpg:grpSpPr>
                      <wpg:grpSp>
                        <wpg:cNvGrpSpPr/>
                        <wpg:grpSpPr>
                          <a:xfrm>
                            <a:off x="5465876" y="3775642"/>
                            <a:ext cx="1512825" cy="8700"/>
                            <a:chOff x="0" y="0"/>
                            <a:chExt cx="15128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5128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0" name="Shape 1280"/>
                          <wps:spPr>
                            <a:xfrm>
                              <a:off x="4445" y="4358"/>
                              <a:ext cx="14607" cy="0"/>
                            </a:xfrm>
                            <a:custGeom>
                              <a:rect b="b" l="l" r="r" t="t"/>
                              <a:pathLst>
                                <a:path extrusionOk="0" h="1" w="14607">
                                  <a:moveTo>
                                    <a:pt x="0" y="0"/>
                                  </a:moveTo>
                                  <a:lnTo>
                                    <a:pt x="1524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1" name="Shape 1281"/>
                          <wps:spPr>
                            <a:xfrm>
                              <a:off x="2731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2" name="Shape 1282"/>
                          <wps:spPr>
                            <a:xfrm>
                              <a:off x="4191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3" name="Shape 1283"/>
                          <wps:spPr>
                            <a:xfrm>
                              <a:off x="5652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4" name="Shape 1284"/>
                          <wps:spPr>
                            <a:xfrm>
                              <a:off x="7176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5" name="Shape 1285"/>
                          <wps:spPr>
                            <a:xfrm>
                              <a:off x="8637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6" name="Shape 1286"/>
                          <wps:spPr>
                            <a:xfrm>
                              <a:off x="10161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7" name="Shape 1287"/>
                          <wps:spPr>
                            <a:xfrm>
                              <a:off x="11622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8" name="Shape 1288"/>
                          <wps:spPr>
                            <a:xfrm>
                              <a:off x="13146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9" name="Shape 1289"/>
                          <wps:spPr>
                            <a:xfrm>
                              <a:off x="14607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0" name="Shape 1290"/>
                          <wps:spPr>
                            <a:xfrm>
                              <a:off x="16131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1" name="Shape 1291"/>
                          <wps:spPr>
                            <a:xfrm>
                              <a:off x="17592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2" name="Shape 1292"/>
                          <wps:spPr>
                            <a:xfrm>
                              <a:off x="19053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3" name="Shape 1293"/>
                          <wps:spPr>
                            <a:xfrm>
                              <a:off x="20577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4" name="Shape 1294"/>
                          <wps:spPr>
                            <a:xfrm>
                              <a:off x="22038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5" name="Shape 1295"/>
                          <wps:spPr>
                            <a:xfrm>
                              <a:off x="23562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6" name="Shape 1296"/>
                          <wps:spPr>
                            <a:xfrm>
                              <a:off x="2502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7" name="Shape 1297"/>
                          <wps:spPr>
                            <a:xfrm>
                              <a:off x="26547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8" name="Shape 1298"/>
                          <wps:spPr>
                            <a:xfrm>
                              <a:off x="28008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9" name="Shape 1299"/>
                          <wps:spPr>
                            <a:xfrm>
                              <a:off x="29532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0" name="Shape 1300"/>
                          <wps:spPr>
                            <a:xfrm>
                              <a:off x="30993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1" name="Shape 1301"/>
                          <wps:spPr>
                            <a:xfrm>
                              <a:off x="32517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2" name="Shape 1302"/>
                          <wps:spPr>
                            <a:xfrm>
                              <a:off x="3397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3" name="Shape 1303"/>
                          <wps:spPr>
                            <a:xfrm>
                              <a:off x="35439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4" name="Shape 1304"/>
                          <wps:spPr>
                            <a:xfrm>
                              <a:off x="36963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5" name="Shape 1305"/>
                          <wps:spPr>
                            <a:xfrm>
                              <a:off x="38424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6" name="Shape 1306"/>
                          <wps:spPr>
                            <a:xfrm>
                              <a:off x="39948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7" name="Shape 1307"/>
                          <wps:spPr>
                            <a:xfrm>
                              <a:off x="41409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8" name="Shape 1308"/>
                          <wps:spPr>
                            <a:xfrm>
                              <a:off x="42933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9" name="Shape 1309"/>
                          <wps:spPr>
                            <a:xfrm>
                              <a:off x="44394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0" name="Shape 1310"/>
                          <wps:spPr>
                            <a:xfrm>
                              <a:off x="45918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1" name="Shape 1311"/>
                          <wps:spPr>
                            <a:xfrm>
                              <a:off x="47379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2" name="Shape 1312"/>
                          <wps:spPr>
                            <a:xfrm>
                              <a:off x="48904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3" name="Shape 1313"/>
                          <wps:spPr>
                            <a:xfrm>
                              <a:off x="50364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4" name="Shape 1314"/>
                          <wps:spPr>
                            <a:xfrm>
                              <a:off x="51825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5" name="Shape 1315"/>
                          <wps:spPr>
                            <a:xfrm>
                              <a:off x="53349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6" name="Shape 1316"/>
                          <wps:spPr>
                            <a:xfrm>
                              <a:off x="54810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7" name="Shape 1317"/>
                          <wps:spPr>
                            <a:xfrm>
                              <a:off x="56334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8" name="Shape 1318"/>
                          <wps:spPr>
                            <a:xfrm>
                              <a:off x="5779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9" name="Shape 1319"/>
                          <wps:spPr>
                            <a:xfrm>
                              <a:off x="5931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0" name="Shape 1320"/>
                          <wps:spPr>
                            <a:xfrm>
                              <a:off x="6078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1" name="Shape 1321"/>
                          <wps:spPr>
                            <a:xfrm>
                              <a:off x="62304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2" name="Shape 1322"/>
                          <wps:spPr>
                            <a:xfrm>
                              <a:off x="63765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3" name="Shape 1323"/>
                          <wps:spPr>
                            <a:xfrm>
                              <a:off x="65290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4" name="Shape 1324"/>
                          <wps:spPr>
                            <a:xfrm>
                              <a:off x="66750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5" name="Shape 1325"/>
                          <wps:spPr>
                            <a:xfrm>
                              <a:off x="68211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6" name="Shape 1326"/>
                          <wps:spPr>
                            <a:xfrm>
                              <a:off x="69735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7" name="Shape 1327"/>
                          <wps:spPr>
                            <a:xfrm>
                              <a:off x="71196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8" name="Shape 1328"/>
                          <wps:spPr>
                            <a:xfrm>
                              <a:off x="72720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9" name="Shape 1329"/>
                          <wps:spPr>
                            <a:xfrm>
                              <a:off x="74181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0" name="Shape 1330"/>
                          <wps:spPr>
                            <a:xfrm>
                              <a:off x="75705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1" name="Shape 1331"/>
                          <wps:spPr>
                            <a:xfrm>
                              <a:off x="77166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2" name="Shape 1332"/>
                          <wps:spPr>
                            <a:xfrm>
                              <a:off x="78691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3" name="Shape 1333"/>
                          <wps:spPr>
                            <a:xfrm>
                              <a:off x="80151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4" name="Shape 1334"/>
                          <wps:spPr>
                            <a:xfrm>
                              <a:off x="81676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5" name="Shape 1335"/>
                          <wps:spPr>
                            <a:xfrm>
                              <a:off x="83136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6" name="Shape 1336"/>
                          <wps:spPr>
                            <a:xfrm>
                              <a:off x="84597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7" name="Shape 1337"/>
                          <wps:spPr>
                            <a:xfrm>
                              <a:off x="86121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8" name="Shape 1338"/>
                          <wps:spPr>
                            <a:xfrm>
                              <a:off x="87582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9" name="Shape 1339"/>
                          <wps:spPr>
                            <a:xfrm>
                              <a:off x="89106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0" name="Shape 1340"/>
                          <wps:spPr>
                            <a:xfrm>
                              <a:off x="90567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1" name="Shape 1341"/>
                          <wps:spPr>
                            <a:xfrm>
                              <a:off x="92091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2" name="Shape 1342"/>
                          <wps:spPr>
                            <a:xfrm>
                              <a:off x="93552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3" name="Shape 1343"/>
                          <wps:spPr>
                            <a:xfrm>
                              <a:off x="95077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4" name="Shape 1344"/>
                          <wps:spPr>
                            <a:xfrm>
                              <a:off x="96537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5" name="Shape 1345"/>
                          <wps:spPr>
                            <a:xfrm>
                              <a:off x="97998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6" name="Shape 1346"/>
                          <wps:spPr>
                            <a:xfrm>
                              <a:off x="99522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7" name="Shape 1347"/>
                          <wps:spPr>
                            <a:xfrm>
                              <a:off x="10098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8" name="Shape 1348"/>
                          <wps:spPr>
                            <a:xfrm>
                              <a:off x="102507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9" name="Shape 1349"/>
                          <wps:spPr>
                            <a:xfrm>
                              <a:off x="103968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0" name="Shape 1350"/>
                          <wps:spPr>
                            <a:xfrm>
                              <a:off x="105492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1" name="Shape 1351"/>
                          <wps:spPr>
                            <a:xfrm>
                              <a:off x="106953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2" name="Shape 1352"/>
                          <wps:spPr>
                            <a:xfrm>
                              <a:off x="108478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3" name="Shape 1353"/>
                          <wps:spPr>
                            <a:xfrm>
                              <a:off x="10993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4" name="Shape 1354"/>
                          <wps:spPr>
                            <a:xfrm>
                              <a:off x="111463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5" name="Shape 1355"/>
                          <wps:spPr>
                            <a:xfrm>
                              <a:off x="112923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6" name="Shape 1356"/>
                          <wps:spPr>
                            <a:xfrm>
                              <a:off x="114384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7" name="Shape 1357"/>
                          <wps:spPr>
                            <a:xfrm>
                              <a:off x="115908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8" name="Shape 1358"/>
                          <wps:spPr>
                            <a:xfrm>
                              <a:off x="117369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9" name="Shape 1359"/>
                          <wps:spPr>
                            <a:xfrm>
                              <a:off x="118893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0" name="Shape 1360"/>
                          <wps:spPr>
                            <a:xfrm>
                              <a:off x="120354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1" name="Shape 1361"/>
                          <wps:spPr>
                            <a:xfrm>
                              <a:off x="121878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2" name="Shape 1362"/>
                          <wps:spPr>
                            <a:xfrm>
                              <a:off x="123339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3" name="Shape 1363"/>
                          <wps:spPr>
                            <a:xfrm>
                              <a:off x="124864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4" name="Shape 1364"/>
                          <wps:spPr>
                            <a:xfrm>
                              <a:off x="126324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5" name="Shape 1365"/>
                          <wps:spPr>
                            <a:xfrm>
                              <a:off x="127849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6" name="Shape 1366"/>
                          <wps:spPr>
                            <a:xfrm>
                              <a:off x="129309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7" name="Shape 1367"/>
                          <wps:spPr>
                            <a:xfrm>
                              <a:off x="130770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8" name="Shape 1368"/>
                          <wps:spPr>
                            <a:xfrm>
                              <a:off x="132294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9" name="Shape 1369"/>
                          <wps:spPr>
                            <a:xfrm>
                              <a:off x="13375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0" name="Shape 1370"/>
                          <wps:spPr>
                            <a:xfrm>
                              <a:off x="13527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1" name="Shape 1371"/>
                          <wps:spPr>
                            <a:xfrm>
                              <a:off x="13674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2" name="Shape 1372"/>
                          <wps:spPr>
                            <a:xfrm>
                              <a:off x="138264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3" name="Shape 1373"/>
                          <wps:spPr>
                            <a:xfrm>
                              <a:off x="139725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4" name="Shape 1374"/>
                          <wps:spPr>
                            <a:xfrm>
                              <a:off x="141250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5" name="Shape 1375"/>
                          <wps:spPr>
                            <a:xfrm>
                              <a:off x="142710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6" name="Shape 1376"/>
                          <wps:spPr>
                            <a:xfrm>
                              <a:off x="14423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7" name="Shape 1377"/>
                          <wps:spPr>
                            <a:xfrm>
                              <a:off x="145695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8" name="Shape 1378"/>
                          <wps:spPr>
                            <a:xfrm>
                              <a:off x="147156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9" name="Shape 1379"/>
                          <wps:spPr>
                            <a:xfrm>
                              <a:off x="148680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0" name="Shape 1380"/>
                          <wps:spPr>
                            <a:xfrm>
                              <a:off x="150141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1512849" cy="8716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2849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160" w:lineRule="auto"/>
        <w:ind w:left="1952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First prize winner in </w:t>
      </w:r>
      <w:hyperlink r:id="rId24">
        <w:r w:rsidDel="00000000" w:rsidR="00000000" w:rsidRPr="00000000">
          <w:rPr>
            <w:rFonts w:ascii="Georgia" w:cs="Georgia" w:eastAsia="Georgia" w:hAnsi="Georgia"/>
            <w:color w:val="006a91"/>
            <w:sz w:val="17"/>
            <w:szCs w:val="17"/>
            <w:rtl w:val="0"/>
          </w:rPr>
          <w:t xml:space="preserve">CodeProject HTML5 &amp; CSS3 Competition</w:t>
        </w:r>
      </w:hyperlink>
      <w:hyperlink r:id="rId25">
        <w:r w:rsidDel="00000000" w:rsidR="00000000" w:rsidRPr="00000000">
          <w:rPr>
            <w:rFonts w:ascii="Georgia" w:cs="Georgia" w:eastAsia="Georgia" w:hAnsi="Georgia"/>
            <w:color w:val="444444"/>
            <w:sz w:val="17"/>
            <w:szCs w:val="17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 the award was an Ipad 2.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419100</wp:posOffset>
                </wp:positionV>
                <wp:extent cx="5882500" cy="12700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1050" y="3780000"/>
                          <a:ext cx="5882500" cy="12700"/>
                          <a:chOff x="3281050" y="3780000"/>
                          <a:chExt cx="5882500" cy="0"/>
                        </a:xfrm>
                      </wpg:grpSpPr>
                      <wpg:grpSp>
                        <wpg:cNvGrpSpPr/>
                        <wpg:grpSpPr>
                          <a:xfrm>
                            <a:off x="3281050" y="3780000"/>
                            <a:ext cx="5882500" cy="0"/>
                            <a:chOff x="0" y="0"/>
                            <a:chExt cx="58825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2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2" name="Shape 1382"/>
                          <wps:spPr>
                            <a:xfrm>
                              <a:off x="0" y="0"/>
                              <a:ext cx="5882500" cy="0"/>
                            </a:xfrm>
                            <a:custGeom>
                              <a:rect b="b" l="l" r="r" t="t"/>
                              <a:pathLst>
                                <a:path extrusionOk="0" h="1" w="5882500">
                                  <a:moveTo>
                                    <a:pt x="0" y="0"/>
                                  </a:moveTo>
                                  <a:lnTo>
                                    <a:pt x="588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419100</wp:posOffset>
                </wp:positionV>
                <wp:extent cx="5882500" cy="12700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before="9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jc w:val="left"/>
        <w:rPr>
          <w:sz w:val="22"/>
          <w:szCs w:val="22"/>
        </w:rPr>
        <w:sectPr>
          <w:pgSz w:h="15840" w:w="12240" w:orient="portrait"/>
          <w:pgMar w:bottom="280" w:top="1480" w:left="1380" w:right="13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36" w:lineRule="auto"/>
        <w:ind w:left="118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25"/>
          <w:szCs w:val="25"/>
          <w:rtl w:val="0"/>
        </w:rPr>
        <w:t xml:space="preserve">Experience            </w:t>
      </w: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Sisu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30" w:line="200" w:lineRule="auto"/>
        <w:ind w:left="1952" w:right="-48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Staff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5" w:line="100" w:lineRule="auto"/>
        <w:jc w:val="left"/>
        <w:rPr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4210" w:w="2645"/>
            <w:col w:space="0" w:w="2645"/>
          </w:cols>
        </w:sect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Oct 2021 -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6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61.99999999999994" w:lineRule="auto"/>
        <w:ind w:left="1952" w:right="771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Helping Sisu builing industrial leading decision making engine based on KDA (Key Driver Analysis). I worked with PMs, engineering leads in designing/developing service architecture, RESTful APIs, and AWS infra. Using technologies: Python, Rust, Docker/Kubernetes, Snowflake, React.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711200</wp:posOffset>
                </wp:positionV>
                <wp:extent cx="4720895" cy="1270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1853" y="3780000"/>
                          <a:ext cx="4720895" cy="12700"/>
                          <a:chOff x="38618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38618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7" name="Shape 1217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711200</wp:posOffset>
                </wp:positionV>
                <wp:extent cx="4720895" cy="127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before="7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36" w:lineRule="auto"/>
        <w:ind w:left="1952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Autodesk (San Francisco)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9" w:line="200" w:lineRule="auto"/>
        <w:ind w:left="1952" w:right="-48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Principle Engineer/Technical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5" w:line="100" w:lineRule="auto"/>
        <w:jc w:val="left"/>
        <w:rPr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2933" w:w="3283.5"/>
            <w:col w:space="0" w:w="3283.5"/>
          </w:cols>
        </w:sect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Jan 2015 - Oct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61.99999999999994" w:lineRule="auto"/>
        <w:ind w:left="1952" w:right="676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Led a development team and built the </w:t>
      </w:r>
      <w:hyperlink r:id="rId28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Autodesk Health Dashboard </w:t>
        </w:r>
      </w:hyperlink>
      <w:hyperlink r:id="rId29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from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scratch, it is the centralized health platform for Autodesk customers around the globe for real time services status/maintenance schedule updates, it monitors 300+ products/micro services, built for accuracy, elesticity and scalability, core technologies including: Python+Django+Flask, React, it runs 100% on AWS (ECS/Lambda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114300</wp:posOffset>
                </wp:positionV>
                <wp:extent cx="1401153" cy="8716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21724" y="3775642"/>
                          <a:ext cx="1401153" cy="8716"/>
                          <a:chOff x="5521724" y="3775642"/>
                          <a:chExt cx="1401150" cy="8700"/>
                        </a:xfrm>
                      </wpg:grpSpPr>
                      <wpg:grpSp>
                        <wpg:cNvGrpSpPr/>
                        <wpg:grpSpPr>
                          <a:xfrm>
                            <a:off x="5521724" y="3775642"/>
                            <a:ext cx="1401150" cy="8700"/>
                            <a:chOff x="0" y="0"/>
                            <a:chExt cx="140115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0115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5" name="Shape 685"/>
                          <wps:spPr>
                            <a:xfrm>
                              <a:off x="444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6" name="Shape 686"/>
                          <wps:spPr>
                            <a:xfrm>
                              <a:off x="1904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7" name="Shape 687"/>
                          <wps:spPr>
                            <a:xfrm>
                              <a:off x="3428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8" name="Shape 688"/>
                          <wps:spPr>
                            <a:xfrm>
                              <a:off x="4888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9" name="Shape 689"/>
                          <wps:spPr>
                            <a:xfrm>
                              <a:off x="6412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0" name="Shape 690"/>
                          <wps:spPr>
                            <a:xfrm>
                              <a:off x="7872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1" name="Shape 691"/>
                          <wps:spPr>
                            <a:xfrm>
                              <a:off x="9396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2" name="Shape 692"/>
                          <wps:spPr>
                            <a:xfrm>
                              <a:off x="10856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3" name="Shape 693"/>
                          <wps:spPr>
                            <a:xfrm>
                              <a:off x="12379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4" name="Shape 694"/>
                          <wps:spPr>
                            <a:xfrm>
                              <a:off x="13840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5" name="Shape 695"/>
                          <wps:spPr>
                            <a:xfrm>
                              <a:off x="15300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6" name="Shape 696"/>
                          <wps:spPr>
                            <a:xfrm>
                              <a:off x="16823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7" name="Shape 697"/>
                          <wps:spPr>
                            <a:xfrm>
                              <a:off x="18284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8" name="Shape 698"/>
                          <wps:spPr>
                            <a:xfrm>
                              <a:off x="19807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9" name="Shape 699"/>
                          <wps:spPr>
                            <a:xfrm>
                              <a:off x="21268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0" name="Shape 700"/>
                          <wps:spPr>
                            <a:xfrm>
                              <a:off x="22791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1" name="Shape 701"/>
                          <wps:spPr>
                            <a:xfrm>
                              <a:off x="2425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2" name="Shape 702"/>
                          <wps:spPr>
                            <a:xfrm>
                              <a:off x="25775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3" name="Shape 703"/>
                          <wps:spPr>
                            <a:xfrm>
                              <a:off x="27235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4" name="Shape 704"/>
                          <wps:spPr>
                            <a:xfrm>
                              <a:off x="28696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5" name="Shape 705"/>
                          <wps:spPr>
                            <a:xfrm>
                              <a:off x="30219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6" name="Shape 706"/>
                          <wps:spPr>
                            <a:xfrm>
                              <a:off x="31679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7" name="Shape 707"/>
                          <wps:spPr>
                            <a:xfrm>
                              <a:off x="33203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8" name="Shape 708"/>
                          <wps:spPr>
                            <a:xfrm>
                              <a:off x="34663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9" name="Shape 709"/>
                          <wps:spPr>
                            <a:xfrm>
                              <a:off x="36187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0" name="Shape 710"/>
                          <wps:spPr>
                            <a:xfrm>
                              <a:off x="3764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1" name="Shape 711"/>
                          <wps:spPr>
                            <a:xfrm>
                              <a:off x="39171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2" name="Shape 712"/>
                          <wps:spPr>
                            <a:xfrm>
                              <a:off x="40631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3" name="Shape 713"/>
                          <wps:spPr>
                            <a:xfrm>
                              <a:off x="42155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4" name="Shape 714"/>
                          <wps:spPr>
                            <a:xfrm>
                              <a:off x="43615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5" name="Shape 715"/>
                          <wps:spPr>
                            <a:xfrm>
                              <a:off x="45075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6" name="Shape 716"/>
                          <wps:spPr>
                            <a:xfrm>
                              <a:off x="46599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7" name="Shape 717"/>
                          <wps:spPr>
                            <a:xfrm>
                              <a:off x="48059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8" name="Shape 718"/>
                          <wps:spPr>
                            <a:xfrm>
                              <a:off x="49583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9" name="Shape 719"/>
                          <wps:spPr>
                            <a:xfrm>
                              <a:off x="51043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0" name="Shape 720"/>
                          <wps:spPr>
                            <a:xfrm>
                              <a:off x="52567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1" name="Shape 721"/>
                          <wps:spPr>
                            <a:xfrm>
                              <a:off x="54027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2" name="Shape 722"/>
                          <wps:spPr>
                            <a:xfrm>
                              <a:off x="55550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3" name="Shape 723"/>
                          <wps:spPr>
                            <a:xfrm>
                              <a:off x="57011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4" name="Shape 724"/>
                          <wps:spPr>
                            <a:xfrm>
                              <a:off x="58534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5" name="Shape 725"/>
                          <wps:spPr>
                            <a:xfrm>
                              <a:off x="59994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6" name="Shape 726"/>
                          <wps:spPr>
                            <a:xfrm>
                              <a:off x="6145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7" name="Shape 727"/>
                          <wps:spPr>
                            <a:xfrm>
                              <a:off x="62978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8" name="Shape 728"/>
                          <wps:spPr>
                            <a:xfrm>
                              <a:off x="64439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9" name="Shape 729"/>
                          <wps:spPr>
                            <a:xfrm>
                              <a:off x="65962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0" name="Shape 730"/>
                          <wps:spPr>
                            <a:xfrm>
                              <a:off x="67422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1" name="Shape 731"/>
                          <wps:spPr>
                            <a:xfrm>
                              <a:off x="68946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2" name="Shape 732"/>
                          <wps:spPr>
                            <a:xfrm>
                              <a:off x="70406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3" name="Shape 733"/>
                          <wps:spPr>
                            <a:xfrm>
                              <a:off x="71930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4" name="Shape 734"/>
                          <wps:spPr>
                            <a:xfrm>
                              <a:off x="73390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5" name="Shape 735"/>
                          <wps:spPr>
                            <a:xfrm>
                              <a:off x="74914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6" name="Shape 736"/>
                          <wps:spPr>
                            <a:xfrm>
                              <a:off x="76374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7" name="Shape 737"/>
                          <wps:spPr>
                            <a:xfrm>
                              <a:off x="77834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8" name="Shape 738"/>
                          <wps:spPr>
                            <a:xfrm>
                              <a:off x="79358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9" name="Shape 739"/>
                          <wps:spPr>
                            <a:xfrm>
                              <a:off x="80818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0" name="Shape 740"/>
                          <wps:spPr>
                            <a:xfrm>
                              <a:off x="82342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1" name="Shape 741"/>
                          <wps:spPr>
                            <a:xfrm>
                              <a:off x="83802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2" name="Shape 742"/>
                          <wps:spPr>
                            <a:xfrm>
                              <a:off x="85326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3" name="Shape 743"/>
                          <wps:spPr>
                            <a:xfrm>
                              <a:off x="86786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4" name="Shape 744"/>
                          <wps:spPr>
                            <a:xfrm>
                              <a:off x="88310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5" name="Shape 745"/>
                          <wps:spPr>
                            <a:xfrm>
                              <a:off x="89770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6" name="Shape 746"/>
                          <wps:spPr>
                            <a:xfrm>
                              <a:off x="91293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7" name="Shape 747"/>
                          <wps:spPr>
                            <a:xfrm>
                              <a:off x="92754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8" name="Shape 748"/>
                          <wps:spPr>
                            <a:xfrm>
                              <a:off x="94214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9" name="Shape 749"/>
                          <wps:spPr>
                            <a:xfrm>
                              <a:off x="95738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0" name="Shape 750"/>
                          <wps:spPr>
                            <a:xfrm>
                              <a:off x="97198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1" name="Shape 751"/>
                          <wps:spPr>
                            <a:xfrm>
                              <a:off x="9872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2" name="Shape 752"/>
                          <wps:spPr>
                            <a:xfrm>
                              <a:off x="100182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3" name="Shape 753"/>
                          <wps:spPr>
                            <a:xfrm>
                              <a:off x="101705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4" name="Shape 754"/>
                          <wps:spPr>
                            <a:xfrm>
                              <a:off x="103166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5" name="Shape 755"/>
                          <wps:spPr>
                            <a:xfrm>
                              <a:off x="104689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6" name="Shape 756"/>
                          <wps:spPr>
                            <a:xfrm>
                              <a:off x="106149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7" name="Shape 757"/>
                          <wps:spPr>
                            <a:xfrm>
                              <a:off x="107610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8" name="Shape 758"/>
                          <wps:spPr>
                            <a:xfrm>
                              <a:off x="109133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9" name="Shape 759"/>
                          <wps:spPr>
                            <a:xfrm>
                              <a:off x="110593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0" name="Shape 760"/>
                          <wps:spPr>
                            <a:xfrm>
                              <a:off x="11211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1" name="Shape 761"/>
                          <wps:spPr>
                            <a:xfrm>
                              <a:off x="113577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2" name="Shape 762"/>
                          <wps:spPr>
                            <a:xfrm>
                              <a:off x="115101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3" name="Shape 763"/>
                          <wps:spPr>
                            <a:xfrm>
                              <a:off x="116561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4" name="Shape 764"/>
                          <wps:spPr>
                            <a:xfrm>
                              <a:off x="118085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5" name="Shape 765"/>
                          <wps:spPr>
                            <a:xfrm>
                              <a:off x="119545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6" name="Shape 766"/>
                          <wps:spPr>
                            <a:xfrm>
                              <a:off x="121069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7" name="Shape 767"/>
                          <wps:spPr>
                            <a:xfrm>
                              <a:off x="122529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8" name="Shape 768"/>
                          <wps:spPr>
                            <a:xfrm>
                              <a:off x="123989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9" name="Shape 769"/>
                          <wps:spPr>
                            <a:xfrm>
                              <a:off x="125513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0" name="Shape 770"/>
                          <wps:spPr>
                            <a:xfrm>
                              <a:off x="126973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1" name="Shape 771"/>
                          <wps:spPr>
                            <a:xfrm>
                              <a:off x="128497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2" name="Shape 772"/>
                          <wps:spPr>
                            <a:xfrm>
                              <a:off x="129957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3" name="Shape 773"/>
                          <wps:spPr>
                            <a:xfrm>
                              <a:off x="131481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4" name="Shape 774"/>
                          <wps:spPr>
                            <a:xfrm>
                              <a:off x="132941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5" name="Shape 775"/>
                          <wps:spPr>
                            <a:xfrm>
                              <a:off x="134464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6" name="Shape 776"/>
                          <wps:spPr>
                            <a:xfrm>
                              <a:off x="13592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7" name="Shape 777"/>
                          <wps:spPr>
                            <a:xfrm>
                              <a:off x="137448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8" name="Shape 778"/>
                          <wps:spPr>
                            <a:xfrm>
                              <a:off x="138909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114300</wp:posOffset>
                </wp:positionV>
                <wp:extent cx="1401153" cy="8716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153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2000+/Aurora/Elasticache(Redis)/DynamoDB/CloudFront, etc).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775675" cy="8716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34464" y="3775642"/>
                          <a:ext cx="775675" cy="8716"/>
                          <a:chOff x="5834464" y="3775642"/>
                          <a:chExt cx="775675" cy="8700"/>
                        </a:xfrm>
                      </wpg:grpSpPr>
                      <wpg:grpSp>
                        <wpg:cNvGrpSpPr/>
                        <wpg:grpSpPr>
                          <a:xfrm>
                            <a:off x="5834464" y="3775642"/>
                            <a:ext cx="775675" cy="8700"/>
                            <a:chOff x="0" y="0"/>
                            <a:chExt cx="77567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567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5" name="Shape 1225"/>
                          <wps:spPr>
                            <a:xfrm>
                              <a:off x="380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6" name="Shape 1226"/>
                          <wps:spPr>
                            <a:xfrm>
                              <a:off x="1904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7" name="Shape 1227"/>
                          <wps:spPr>
                            <a:xfrm>
                              <a:off x="3364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8" name="Shape 1228"/>
                          <wps:spPr>
                            <a:xfrm>
                              <a:off x="4887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9" name="Shape 1229"/>
                          <wps:spPr>
                            <a:xfrm>
                              <a:off x="6347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0" name="Shape 1230"/>
                          <wps:spPr>
                            <a:xfrm>
                              <a:off x="7871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1" name="Shape 1231"/>
                          <wps:spPr>
                            <a:xfrm>
                              <a:off x="9330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2" name="Shape 1232"/>
                          <wps:spPr>
                            <a:xfrm>
                              <a:off x="10854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3" name="Shape 1233"/>
                          <wps:spPr>
                            <a:xfrm>
                              <a:off x="12314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4" name="Shape 1234"/>
                          <wps:spPr>
                            <a:xfrm>
                              <a:off x="13774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5" name="Shape 1235"/>
                          <wps:spPr>
                            <a:xfrm>
                              <a:off x="15297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6" name="Shape 1236"/>
                          <wps:spPr>
                            <a:xfrm>
                              <a:off x="16757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7" name="Shape 1237"/>
                          <wps:spPr>
                            <a:xfrm>
                              <a:off x="18281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8" name="Shape 1238"/>
                          <wps:spPr>
                            <a:xfrm>
                              <a:off x="19740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9" name="Shape 1239"/>
                          <wps:spPr>
                            <a:xfrm>
                              <a:off x="21264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0" name="Shape 1240"/>
                          <wps:spPr>
                            <a:xfrm>
                              <a:off x="22724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1" name="Shape 1241"/>
                          <wps:spPr>
                            <a:xfrm>
                              <a:off x="24247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2" name="Shape 1242"/>
                          <wps:spPr>
                            <a:xfrm>
                              <a:off x="25707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3" name="Shape 1243"/>
                          <wps:spPr>
                            <a:xfrm>
                              <a:off x="27231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4" name="Shape 1244"/>
                          <wps:spPr>
                            <a:xfrm>
                              <a:off x="28691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5" name="Shape 1245"/>
                          <wps:spPr>
                            <a:xfrm>
                              <a:off x="30151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6" name="Shape 1246"/>
                          <wps:spPr>
                            <a:xfrm>
                              <a:off x="31674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7" name="Shape 1247"/>
                          <wps:spPr>
                            <a:xfrm>
                              <a:off x="33134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8" name="Shape 1248"/>
                          <wps:spPr>
                            <a:xfrm>
                              <a:off x="34657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9" name="Shape 1249"/>
                          <wps:spPr>
                            <a:xfrm>
                              <a:off x="36117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0" name="Shape 1250"/>
                          <wps:spPr>
                            <a:xfrm>
                              <a:off x="37641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1" name="Shape 1251"/>
                          <wps:spPr>
                            <a:xfrm>
                              <a:off x="39101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2" name="Shape 1252"/>
                          <wps:spPr>
                            <a:xfrm>
                              <a:off x="40624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3" name="Shape 1253"/>
                          <wps:spPr>
                            <a:xfrm>
                              <a:off x="42084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4" name="Shape 1254"/>
                          <wps:spPr>
                            <a:xfrm>
                              <a:off x="4360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5" name="Shape 1255"/>
                          <wps:spPr>
                            <a:xfrm>
                              <a:off x="45067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6" name="Shape 1256"/>
                          <wps:spPr>
                            <a:xfrm>
                              <a:off x="46527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7" name="Shape 1257"/>
                          <wps:spPr>
                            <a:xfrm>
                              <a:off x="48051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8" name="Shape 1258"/>
                          <wps:spPr>
                            <a:xfrm>
                              <a:off x="49511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9" name="Shape 1259"/>
                          <wps:spPr>
                            <a:xfrm>
                              <a:off x="51034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0" name="Shape 1260"/>
                          <wps:spPr>
                            <a:xfrm>
                              <a:off x="52494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1" name="Shape 1261"/>
                          <wps:spPr>
                            <a:xfrm>
                              <a:off x="5401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2" name="Shape 1262"/>
                          <wps:spPr>
                            <a:xfrm>
                              <a:off x="5547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3" name="Shape 1263"/>
                          <wps:spPr>
                            <a:xfrm>
                              <a:off x="57001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4" name="Shape 1264"/>
                          <wps:spPr>
                            <a:xfrm>
                              <a:off x="58461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5" name="Shape 1265"/>
                          <wps:spPr>
                            <a:xfrm>
                              <a:off x="59984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6" name="Shape 1266"/>
                          <wps:spPr>
                            <a:xfrm>
                              <a:off x="61444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7" name="Shape 1267"/>
                          <wps:spPr>
                            <a:xfrm>
                              <a:off x="62904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8" name="Shape 1268"/>
                          <wps:spPr>
                            <a:xfrm>
                              <a:off x="6442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9" name="Shape 1269"/>
                          <wps:spPr>
                            <a:xfrm>
                              <a:off x="6588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0" name="Shape 1270"/>
                          <wps:spPr>
                            <a:xfrm>
                              <a:off x="67411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1" name="Shape 1271"/>
                          <wps:spPr>
                            <a:xfrm>
                              <a:off x="68871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2" name="Shape 1272"/>
                          <wps:spPr>
                            <a:xfrm>
                              <a:off x="70394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3" name="Shape 1273"/>
                          <wps:spPr>
                            <a:xfrm>
                              <a:off x="71854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4" name="Shape 1274"/>
                          <wps:spPr>
                            <a:xfrm>
                              <a:off x="73378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5" name="Shape 1275"/>
                          <wps:spPr>
                            <a:xfrm>
                              <a:off x="74838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6" name="Shape 1276"/>
                          <wps:spPr>
                            <a:xfrm>
                              <a:off x="7629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775675" cy="8716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675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342900</wp:posOffset>
                </wp:positionV>
                <wp:extent cx="768229" cy="8716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38186" y="3775642"/>
                          <a:ext cx="768229" cy="8716"/>
                          <a:chOff x="5838186" y="3775642"/>
                          <a:chExt cx="768225" cy="8700"/>
                        </a:xfrm>
                      </wpg:grpSpPr>
                      <wpg:grpSp>
                        <wpg:cNvGrpSpPr/>
                        <wpg:grpSpPr>
                          <a:xfrm>
                            <a:off x="5838186" y="3775642"/>
                            <a:ext cx="768225" cy="8700"/>
                            <a:chOff x="0" y="0"/>
                            <a:chExt cx="7682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682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4444" y="4358"/>
                              <a:ext cx="14602" cy="0"/>
                            </a:xfrm>
                            <a:custGeom>
                              <a:rect b="b" l="l" r="r" t="t"/>
                              <a:pathLst>
                                <a:path extrusionOk="0" h="1" w="14602">
                                  <a:moveTo>
                                    <a:pt x="0" y="0"/>
                                  </a:moveTo>
                                  <a:lnTo>
                                    <a:pt x="1460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2666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4126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5650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7110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8571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10094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11555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13078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14539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16062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17523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19047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20507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22031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23491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24951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26475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27935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29459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30919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324433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33903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35427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6" name="Shape 286"/>
                          <wps:spPr>
                            <a:xfrm>
                              <a:off x="368876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7" name="Shape 287"/>
                          <wps:spPr>
                            <a:xfrm>
                              <a:off x="38411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39871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413319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42855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44316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458397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47300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48823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502840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6" name="Shape 296"/>
                          <wps:spPr>
                            <a:xfrm>
                              <a:off x="51807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7" name="Shape 297"/>
                          <wps:spPr>
                            <a:xfrm>
                              <a:off x="53268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54791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9" name="Shape 299"/>
                          <wps:spPr>
                            <a:xfrm>
                              <a:off x="56252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0" name="Shape 300"/>
                          <wps:spPr>
                            <a:xfrm>
                              <a:off x="57712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1" name="Shape 301"/>
                          <wps:spPr>
                            <a:xfrm>
                              <a:off x="592361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2" name="Shape 302"/>
                          <wps:spPr>
                            <a:xfrm>
                              <a:off x="60696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62220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4" name="Shape 304"/>
                          <wps:spPr>
                            <a:xfrm>
                              <a:off x="636804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5" name="Shape 305"/>
                          <wps:spPr>
                            <a:xfrm>
                              <a:off x="65204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6" name="Shape 306"/>
                          <wps:spPr>
                            <a:xfrm>
                              <a:off x="66664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7" name="Shape 307"/>
                          <wps:spPr>
                            <a:xfrm>
                              <a:off x="68188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8" name="Shape 308"/>
                          <wps:spPr>
                            <a:xfrm>
                              <a:off x="69648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9" name="Shape 309"/>
                          <wps:spPr>
                            <a:xfrm>
                              <a:off x="711722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698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0" name="Shape 310"/>
                          <wps:spPr>
                            <a:xfrm>
                              <a:off x="72632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1" name="Shape 311"/>
                          <wps:spPr>
                            <a:xfrm>
                              <a:off x="740928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2" name="Shape 312"/>
                          <wps:spPr>
                            <a:xfrm>
                              <a:off x="756165" y="4358"/>
                              <a:ext cx="7618" cy="0"/>
                            </a:xfrm>
                            <a:custGeom>
                              <a:rect b="b" l="l" r="r" t="t"/>
                              <a:pathLst>
                                <a:path extrusionOk="0" h="1" w="7618">
                                  <a:moveTo>
                                    <a:pt x="0" y="0"/>
                                  </a:moveTo>
                                  <a:lnTo>
                                    <a:pt x="761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342900</wp:posOffset>
                </wp:positionV>
                <wp:extent cx="768229" cy="8716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229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before="9" w:line="140" w:lineRule="auto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80" w:lineRule="auto"/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Other projects I worked on: </w:t>
      </w:r>
      <w:hyperlink r:id="rId33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Autodesk Drive</w:t>
        </w:r>
      </w:hyperlink>
      <w:hyperlink r:id="rId34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</w:t>
      </w:r>
      <w:hyperlink r:id="rId35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Autodesk Forge</w:t>
        </w:r>
      </w:hyperlink>
      <w:hyperlink r:id="rId36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</w:t>
      </w:r>
      <w:hyperlink r:id="rId37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Autodesk Accounts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946938" cy="8716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48831" y="3775642"/>
                          <a:ext cx="946938" cy="8716"/>
                          <a:chOff x="5748831" y="3775642"/>
                          <a:chExt cx="946925" cy="8700"/>
                        </a:xfrm>
                      </wpg:grpSpPr>
                      <wpg:grpSp>
                        <wpg:cNvGrpSpPr/>
                        <wpg:grpSpPr>
                          <a:xfrm>
                            <a:off x="5748831" y="3775642"/>
                            <a:ext cx="946925" cy="8700"/>
                            <a:chOff x="0" y="0"/>
                            <a:chExt cx="9469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469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1" name="Shape 1151"/>
                          <wps:spPr>
                            <a:xfrm>
                              <a:off x="4445" y="4358"/>
                              <a:ext cx="14607" cy="0"/>
                            </a:xfrm>
                            <a:custGeom>
                              <a:rect b="b" l="l" r="r" t="t"/>
                              <a:pathLst>
                                <a:path extrusionOk="0" h="1" w="14607">
                                  <a:moveTo>
                                    <a:pt x="0" y="0"/>
                                  </a:moveTo>
                                  <a:lnTo>
                                    <a:pt x="1460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2" name="Shape 1152"/>
                          <wps:spPr>
                            <a:xfrm>
                              <a:off x="2667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3" name="Shape 1153"/>
                          <wps:spPr>
                            <a:xfrm>
                              <a:off x="4191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4" name="Shape 1154"/>
                          <wps:spPr>
                            <a:xfrm>
                              <a:off x="5652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5" name="Shape 1155"/>
                          <wps:spPr>
                            <a:xfrm>
                              <a:off x="7176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6" name="Shape 1156"/>
                          <wps:spPr>
                            <a:xfrm>
                              <a:off x="8637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7" name="Shape 1157"/>
                          <wps:spPr>
                            <a:xfrm>
                              <a:off x="10098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8" name="Shape 1158"/>
                          <wps:spPr>
                            <a:xfrm>
                              <a:off x="11622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9" name="Shape 1159"/>
                          <wps:spPr>
                            <a:xfrm>
                              <a:off x="13083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0" name="Shape 1160"/>
                          <wps:spPr>
                            <a:xfrm>
                              <a:off x="14607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1" name="Shape 1161"/>
                          <wps:spPr>
                            <a:xfrm>
                              <a:off x="16068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2" name="Shape 1162"/>
                          <wps:spPr>
                            <a:xfrm>
                              <a:off x="17592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3" name="Shape 1163"/>
                          <wps:spPr>
                            <a:xfrm>
                              <a:off x="19053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4" name="Shape 1164"/>
                          <wps:spPr>
                            <a:xfrm>
                              <a:off x="20577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5" name="Shape 1165"/>
                          <wps:spPr>
                            <a:xfrm>
                              <a:off x="22038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6" name="Shape 1166"/>
                          <wps:spPr>
                            <a:xfrm>
                              <a:off x="23562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7" name="Shape 1167"/>
                          <wps:spPr>
                            <a:xfrm>
                              <a:off x="25023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8" name="Shape 1168"/>
                          <wps:spPr>
                            <a:xfrm>
                              <a:off x="26483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9" name="Shape 1169"/>
                          <wps:spPr>
                            <a:xfrm>
                              <a:off x="28008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0" name="Shape 1170"/>
                          <wps:spPr>
                            <a:xfrm>
                              <a:off x="2946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1" name="Shape 1171"/>
                          <wps:spPr>
                            <a:xfrm>
                              <a:off x="30993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2" name="Shape 1172"/>
                          <wps:spPr>
                            <a:xfrm>
                              <a:off x="32453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3" name="Shape 1173"/>
                          <wps:spPr>
                            <a:xfrm>
                              <a:off x="33977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4" name="Shape 1174"/>
                          <wps:spPr>
                            <a:xfrm>
                              <a:off x="3543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5" name="Shape 1175"/>
                          <wps:spPr>
                            <a:xfrm>
                              <a:off x="36962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6" name="Shape 1176"/>
                          <wps:spPr>
                            <a:xfrm>
                              <a:off x="38423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7" name="Shape 1177"/>
                          <wps:spPr>
                            <a:xfrm>
                              <a:off x="39947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8" name="Shape 1178"/>
                          <wps:spPr>
                            <a:xfrm>
                              <a:off x="41408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9" name="Shape 1179"/>
                          <wps:spPr>
                            <a:xfrm>
                              <a:off x="42869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0" name="Shape 1180"/>
                          <wps:spPr>
                            <a:xfrm>
                              <a:off x="4439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1" name="Shape 1181"/>
                          <wps:spPr>
                            <a:xfrm>
                              <a:off x="45854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2" name="Shape 1182"/>
                          <wps:spPr>
                            <a:xfrm>
                              <a:off x="47378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3" name="Shape 1183"/>
                          <wps:spPr>
                            <a:xfrm>
                              <a:off x="48839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4" name="Shape 1184"/>
                          <wps:spPr>
                            <a:xfrm>
                              <a:off x="5036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5" name="Shape 1185"/>
                          <wps:spPr>
                            <a:xfrm>
                              <a:off x="51824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6" name="Shape 1186"/>
                          <wps:spPr>
                            <a:xfrm>
                              <a:off x="53348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7" name="Shape 1187"/>
                          <wps:spPr>
                            <a:xfrm>
                              <a:off x="54809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8" name="Shape 1188"/>
                          <wps:spPr>
                            <a:xfrm>
                              <a:off x="56270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9" name="Shape 1189"/>
                          <wps:spPr>
                            <a:xfrm>
                              <a:off x="57794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0" name="Shape 1190"/>
                          <wps:spPr>
                            <a:xfrm>
                              <a:off x="5925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1" name="Shape 1191"/>
                          <wps:spPr>
                            <a:xfrm>
                              <a:off x="60779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2" name="Shape 1192"/>
                          <wps:spPr>
                            <a:xfrm>
                              <a:off x="62240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3" name="Shape 1193"/>
                          <wps:spPr>
                            <a:xfrm>
                              <a:off x="63764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4" name="Shape 1194"/>
                          <wps:spPr>
                            <a:xfrm>
                              <a:off x="6522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5" name="Shape 1195"/>
                          <wps:spPr>
                            <a:xfrm>
                              <a:off x="66749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6" name="Shape 1196"/>
                          <wps:spPr>
                            <a:xfrm>
                              <a:off x="68210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7" name="Shape 1197"/>
                          <wps:spPr>
                            <a:xfrm>
                              <a:off x="69734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8" name="Shape 1198"/>
                          <wps:spPr>
                            <a:xfrm>
                              <a:off x="7119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9" name="Shape 1199"/>
                          <wps:spPr>
                            <a:xfrm>
                              <a:off x="72655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0" name="Shape 1200"/>
                          <wps:spPr>
                            <a:xfrm>
                              <a:off x="7417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1" name="Shape 1201"/>
                          <wps:spPr>
                            <a:xfrm>
                              <a:off x="7564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2" name="Shape 1202"/>
                          <wps:spPr>
                            <a:xfrm>
                              <a:off x="77164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3" name="Shape 1203"/>
                          <wps:spPr>
                            <a:xfrm>
                              <a:off x="78625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4" name="Shape 1204"/>
                          <wps:spPr>
                            <a:xfrm>
                              <a:off x="8014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5" name="Shape 1205"/>
                          <wps:spPr>
                            <a:xfrm>
                              <a:off x="81610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6" name="Shape 1206"/>
                          <wps:spPr>
                            <a:xfrm>
                              <a:off x="83134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7" name="Shape 1207"/>
                          <wps:spPr>
                            <a:xfrm>
                              <a:off x="8459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8" name="Shape 1208"/>
                          <wps:spPr>
                            <a:xfrm>
                              <a:off x="8611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9" name="Shape 1209"/>
                          <wps:spPr>
                            <a:xfrm>
                              <a:off x="87580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0" name="Shape 1210"/>
                          <wps:spPr>
                            <a:xfrm>
                              <a:off x="89041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1" name="Shape 1211"/>
                          <wps:spPr>
                            <a:xfrm>
                              <a:off x="9056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2" name="Shape 1212"/>
                          <wps:spPr>
                            <a:xfrm>
                              <a:off x="92026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3" name="Shape 1213"/>
                          <wps:spPr>
                            <a:xfrm>
                              <a:off x="93550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946938" cy="8716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938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317500</wp:posOffset>
                </wp:positionV>
                <wp:extent cx="4720895" cy="12700"/>
                <wp:effectExtent b="0" l="0" r="0" t="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1853" y="3780000"/>
                          <a:ext cx="4720895" cy="12700"/>
                          <a:chOff x="38618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38618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2" name="Shape 1452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317500</wp:posOffset>
                </wp:positionV>
                <wp:extent cx="4720895" cy="12700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before="9" w:line="180" w:lineRule="auto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36" w:lineRule="auto"/>
        <w:ind w:left="1952" w:right="-55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Autodesk (Singapore)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9" w:line="200" w:lineRule="auto"/>
        <w:ind w:left="1952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Technical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3" w:lineRule="auto"/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3479" w:w="3010.5"/>
            <w:col w:space="0" w:w="3010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May 2013 - Dec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60" w:lineRule="auto"/>
        <w:jc w:val="left"/>
        <w:rPr>
          <w:sz w:val="18"/>
          <w:szCs w:val="18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355600</wp:posOffset>
                </wp:positionH>
                <wp:positionV relativeFrom="page">
                  <wp:posOffset>951297</wp:posOffset>
                </wp:positionV>
                <wp:extent cx="7073900" cy="59569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050" y="3750216"/>
                          <a:ext cx="7073900" cy="59569"/>
                          <a:chOff x="1809050" y="3750216"/>
                          <a:chExt cx="7073900" cy="59569"/>
                        </a:xfrm>
                      </wpg:grpSpPr>
                      <wpg:grpSp>
                        <wpg:cNvGrpSpPr/>
                        <wpg:grpSpPr>
                          <a:xfrm>
                            <a:off x="1809050" y="3750216"/>
                            <a:ext cx="7073900" cy="59569"/>
                            <a:chOff x="0" y="0"/>
                            <a:chExt cx="7073900" cy="5956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73900" cy="5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9" name="Shape 1219"/>
                          <wps:spPr>
                            <a:xfrm>
                              <a:off x="0" y="0"/>
                              <a:ext cx="7073900" cy="59569"/>
                            </a:xfrm>
                            <a:custGeom>
                              <a:rect b="b" l="l" r="r" t="t"/>
                              <a:pathLst>
                                <a:path extrusionOk="0" h="59569" w="7073900">
                                  <a:moveTo>
                                    <a:pt x="0" y="0"/>
                                  </a:moveTo>
                                  <a:lnTo>
                                    <a:pt x="7073900" y="0"/>
                                  </a:lnTo>
                                  <a:lnTo>
                                    <a:pt x="7073900" y="59569"/>
                                  </a:lnTo>
                                  <a:lnTo>
                                    <a:pt x="0" y="595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355600</wp:posOffset>
                </wp:positionH>
                <wp:positionV relativeFrom="page">
                  <wp:posOffset>951297</wp:posOffset>
                </wp:positionV>
                <wp:extent cx="7073900" cy="59569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595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1.99999999999994" w:lineRule="auto"/>
        <w:ind w:left="1952" w:right="663" w:firstLine="0"/>
        <w:jc w:val="left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Led a development team and built </w:t>
      </w:r>
      <w:hyperlink r:id="rId41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Autodesk Developer Platform</w:t>
        </w:r>
      </w:hyperlink>
      <w:hyperlink r:id="rId42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it provids a SaaS development portal for Autodesk developers around the globe, technical stacks including Python+Django, Nodejs, C#, MongoDB/Cassandra, Docker, Mesos, ZooKeeper, etc.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114300</wp:posOffset>
                </wp:positionV>
                <wp:extent cx="1460728" cy="8716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91936" y="3775642"/>
                          <a:ext cx="1460728" cy="8716"/>
                          <a:chOff x="5491936" y="3775642"/>
                          <a:chExt cx="1460725" cy="8700"/>
                        </a:xfrm>
                      </wpg:grpSpPr>
                      <wpg:grpSp>
                        <wpg:cNvGrpSpPr/>
                        <wpg:grpSpPr>
                          <a:xfrm>
                            <a:off x="5491936" y="3775642"/>
                            <a:ext cx="1460725" cy="8700"/>
                            <a:chOff x="0" y="0"/>
                            <a:chExt cx="14607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607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8" name="Shape 868"/>
                          <wps:spPr>
                            <a:xfrm>
                              <a:off x="444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9" name="Shape 869"/>
                          <wps:spPr>
                            <a:xfrm>
                              <a:off x="1905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0" name="Shape 870"/>
                          <wps:spPr>
                            <a:xfrm>
                              <a:off x="3429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1" name="Shape 871"/>
                          <wps:spPr>
                            <a:xfrm>
                              <a:off x="4890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2" name="Shape 872"/>
                          <wps:spPr>
                            <a:xfrm>
                              <a:off x="6414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3" name="Shape 873"/>
                          <wps:spPr>
                            <a:xfrm>
                              <a:off x="7875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4" name="Shape 874"/>
                          <wps:spPr>
                            <a:xfrm>
                              <a:off x="9335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5" name="Shape 875"/>
                          <wps:spPr>
                            <a:xfrm>
                              <a:off x="10860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6" name="Shape 876"/>
                          <wps:spPr>
                            <a:xfrm>
                              <a:off x="12320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7" name="Shape 877"/>
                          <wps:spPr>
                            <a:xfrm>
                              <a:off x="13845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8" name="Shape 878"/>
                          <wps:spPr>
                            <a:xfrm>
                              <a:off x="15305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9" name="Shape 879"/>
                          <wps:spPr>
                            <a:xfrm>
                              <a:off x="16830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0" name="Shape 880"/>
                          <wps:spPr>
                            <a:xfrm>
                              <a:off x="18290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1" name="Shape 881"/>
                          <wps:spPr>
                            <a:xfrm>
                              <a:off x="1981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2" name="Shape 882"/>
                          <wps:spPr>
                            <a:xfrm>
                              <a:off x="21275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3" name="Shape 883"/>
                          <wps:spPr>
                            <a:xfrm>
                              <a:off x="22800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4" name="Shape 884"/>
                          <wps:spPr>
                            <a:xfrm>
                              <a:off x="2426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5" name="Shape 885"/>
                          <wps:spPr>
                            <a:xfrm>
                              <a:off x="25721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6" name="Shape 886"/>
                          <wps:spPr>
                            <a:xfrm>
                              <a:off x="27245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7" name="Shape 887"/>
                          <wps:spPr>
                            <a:xfrm>
                              <a:off x="28706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8" name="Shape 888"/>
                          <wps:spPr>
                            <a:xfrm>
                              <a:off x="3023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9" name="Shape 889"/>
                          <wps:spPr>
                            <a:xfrm>
                              <a:off x="31691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0" name="Shape 890"/>
                          <wps:spPr>
                            <a:xfrm>
                              <a:off x="3321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1" name="Shape 891"/>
                          <wps:spPr>
                            <a:xfrm>
                              <a:off x="34676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2" name="Shape 892"/>
                          <wps:spPr>
                            <a:xfrm>
                              <a:off x="36200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3" name="Shape 893"/>
                          <wps:spPr>
                            <a:xfrm>
                              <a:off x="37661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4" name="Shape 894"/>
                          <wps:spPr>
                            <a:xfrm>
                              <a:off x="3918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5" name="Shape 895"/>
                          <wps:spPr>
                            <a:xfrm>
                              <a:off x="40646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6" name="Shape 896"/>
                          <wps:spPr>
                            <a:xfrm>
                              <a:off x="42107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7" name="Shape 897"/>
                          <wps:spPr>
                            <a:xfrm>
                              <a:off x="43631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8" name="Shape 898"/>
                          <wps:spPr>
                            <a:xfrm>
                              <a:off x="45092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9" name="Shape 899"/>
                          <wps:spPr>
                            <a:xfrm>
                              <a:off x="46616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0" name="Shape 900"/>
                          <wps:spPr>
                            <a:xfrm>
                              <a:off x="48077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1" name="Shape 901"/>
                          <wps:spPr>
                            <a:xfrm>
                              <a:off x="49601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2" name="Shape 902"/>
                          <wps:spPr>
                            <a:xfrm>
                              <a:off x="51061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3" name="Shape 903"/>
                          <wps:spPr>
                            <a:xfrm>
                              <a:off x="52586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4" name="Shape 904"/>
                          <wps:spPr>
                            <a:xfrm>
                              <a:off x="54046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5" name="Shape 905"/>
                          <wps:spPr>
                            <a:xfrm>
                              <a:off x="55507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6" name="Shape 906"/>
                          <wps:spPr>
                            <a:xfrm>
                              <a:off x="57031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7" name="Shape 907"/>
                          <wps:spPr>
                            <a:xfrm>
                              <a:off x="58492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8" name="Shape 908"/>
                          <wps:spPr>
                            <a:xfrm>
                              <a:off x="60016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9" name="Shape 909"/>
                          <wps:spPr>
                            <a:xfrm>
                              <a:off x="61477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0" name="Shape 910"/>
                          <wps:spPr>
                            <a:xfrm>
                              <a:off x="63001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1" name="Shape 911"/>
                          <wps:spPr>
                            <a:xfrm>
                              <a:off x="64462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2" name="Shape 912"/>
                          <wps:spPr>
                            <a:xfrm>
                              <a:off x="65986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3" name="Shape 913"/>
                          <wps:spPr>
                            <a:xfrm>
                              <a:off x="67447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4" name="Shape 914"/>
                          <wps:spPr>
                            <a:xfrm>
                              <a:off x="68971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5" name="Shape 915"/>
                          <wps:spPr>
                            <a:xfrm>
                              <a:off x="70432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6" name="Shape 916"/>
                          <wps:spPr>
                            <a:xfrm>
                              <a:off x="71893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7" name="Shape 917"/>
                          <wps:spPr>
                            <a:xfrm>
                              <a:off x="73417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8" name="Shape 918"/>
                          <wps:spPr>
                            <a:xfrm>
                              <a:off x="74878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9" name="Shape 919"/>
                          <wps:spPr>
                            <a:xfrm>
                              <a:off x="76402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0" name="Shape 920"/>
                          <wps:spPr>
                            <a:xfrm>
                              <a:off x="77863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1" name="Shape 921"/>
                          <wps:spPr>
                            <a:xfrm>
                              <a:off x="79387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2" name="Shape 922"/>
                          <wps:spPr>
                            <a:xfrm>
                              <a:off x="80848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3" name="Shape 923"/>
                          <wps:spPr>
                            <a:xfrm>
                              <a:off x="82372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4" name="Shape 924"/>
                          <wps:spPr>
                            <a:xfrm>
                              <a:off x="83833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5" name="Shape 925"/>
                          <wps:spPr>
                            <a:xfrm>
                              <a:off x="85357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6" name="Shape 926"/>
                          <wps:spPr>
                            <a:xfrm>
                              <a:off x="86818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7" name="Shape 927"/>
                          <wps:spPr>
                            <a:xfrm>
                              <a:off x="8827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8" name="Shape 928"/>
                          <wps:spPr>
                            <a:xfrm>
                              <a:off x="89803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9" name="Shape 929"/>
                          <wps:spPr>
                            <a:xfrm>
                              <a:off x="91263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0" name="Shape 930"/>
                          <wps:spPr>
                            <a:xfrm>
                              <a:off x="92787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1" name="Shape 931"/>
                          <wps:spPr>
                            <a:xfrm>
                              <a:off x="9424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2" name="Shape 932"/>
                          <wps:spPr>
                            <a:xfrm>
                              <a:off x="95772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3" name="Shape 933"/>
                          <wps:spPr>
                            <a:xfrm>
                              <a:off x="9723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4" name="Shape 934"/>
                          <wps:spPr>
                            <a:xfrm>
                              <a:off x="98757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5" name="Shape 935"/>
                          <wps:spPr>
                            <a:xfrm>
                              <a:off x="100218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6" name="Shape 936"/>
                          <wps:spPr>
                            <a:xfrm>
                              <a:off x="101742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7" name="Shape 937"/>
                          <wps:spPr>
                            <a:xfrm>
                              <a:off x="10320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8" name="Shape 938"/>
                          <wps:spPr>
                            <a:xfrm>
                              <a:off x="104664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9" name="Shape 939"/>
                          <wps:spPr>
                            <a:xfrm>
                              <a:off x="106188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0" name="Shape 940"/>
                          <wps:spPr>
                            <a:xfrm>
                              <a:off x="107649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1" name="Shape 941"/>
                          <wps:spPr>
                            <a:xfrm>
                              <a:off x="109173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2" name="Shape 942"/>
                          <wps:spPr>
                            <a:xfrm>
                              <a:off x="110634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3" name="Shape 943"/>
                          <wps:spPr>
                            <a:xfrm>
                              <a:off x="112158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4" name="Shape 944"/>
                          <wps:spPr>
                            <a:xfrm>
                              <a:off x="113619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5" name="Shape 945"/>
                          <wps:spPr>
                            <a:xfrm>
                              <a:off x="115143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6" name="Shape 946"/>
                          <wps:spPr>
                            <a:xfrm>
                              <a:off x="116604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7" name="Shape 947"/>
                          <wps:spPr>
                            <a:xfrm>
                              <a:off x="118064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8" name="Shape 948"/>
                          <wps:spPr>
                            <a:xfrm>
                              <a:off x="119589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9" name="Shape 949"/>
                          <wps:spPr>
                            <a:xfrm>
                              <a:off x="121049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0" name="Shape 950"/>
                          <wps:spPr>
                            <a:xfrm>
                              <a:off x="122574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1" name="Shape 951"/>
                          <wps:spPr>
                            <a:xfrm>
                              <a:off x="124034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2" name="Shape 952"/>
                          <wps:spPr>
                            <a:xfrm>
                              <a:off x="125559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3" name="Shape 953"/>
                          <wps:spPr>
                            <a:xfrm>
                              <a:off x="127019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4" name="Shape 954"/>
                          <wps:spPr>
                            <a:xfrm>
                              <a:off x="128544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5" name="Shape 955"/>
                          <wps:spPr>
                            <a:xfrm>
                              <a:off x="130004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6" name="Shape 956"/>
                          <wps:spPr>
                            <a:xfrm>
                              <a:off x="131529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7" name="Shape 957"/>
                          <wps:spPr>
                            <a:xfrm>
                              <a:off x="132989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8" name="Shape 958"/>
                          <wps:spPr>
                            <a:xfrm>
                              <a:off x="134450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9" name="Shape 959"/>
                          <wps:spPr>
                            <a:xfrm>
                              <a:off x="135974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0" name="Shape 960"/>
                          <wps:spPr>
                            <a:xfrm>
                              <a:off x="137435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1" name="Shape 961"/>
                          <wps:spPr>
                            <a:xfrm>
                              <a:off x="138959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2" name="Shape 962"/>
                          <wps:spPr>
                            <a:xfrm>
                              <a:off x="140420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3" name="Shape 963"/>
                          <wps:spPr>
                            <a:xfrm>
                              <a:off x="141944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4" name="Shape 964"/>
                          <wps:spPr>
                            <a:xfrm>
                              <a:off x="143405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5" name="Shape 965"/>
                          <wps:spPr>
                            <a:xfrm>
                              <a:off x="144929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114300</wp:posOffset>
                </wp:positionV>
                <wp:extent cx="1460728" cy="8716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728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before="66" w:lineRule="auto"/>
        <w:ind w:left="1952" w:right="-55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ThoughtWorks Shanghai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30" w:line="200" w:lineRule="auto"/>
        <w:ind w:left="1952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Software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6" w:line="120" w:lineRule="auto"/>
        <w:jc w:val="left"/>
        <w:rPr>
          <w:sz w:val="15"/>
          <w:szCs w:val="15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Georgia" w:cs="Georgia" w:eastAsia="Georgia" w:hAnsi="Georgia"/>
          <w:sz w:val="21"/>
          <w:szCs w:val="21"/>
        </w:rPr>
        <w:sectPr>
          <w:type w:val="nextPage"/>
          <w:pgSz w:h="15840" w:w="12240" w:orient="portrait"/>
          <w:pgMar w:bottom="280" w:top="1080" w:left="1380" w:right="1360" w:header="360" w:footer="360"/>
          <w:cols w:equalWidth="0" w:num="2">
            <w:col w:space="3161" w:w="3169.5"/>
            <w:col w:space="0" w:w="3169.5"/>
          </w:cols>
        </w:sect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May 2012 - Apr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6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Core Developer of ThoughtWorks China Cloud platform based on OpenStack.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" w:line="140" w:lineRule="auto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Core Developer of </w:t>
      </w:r>
      <w:hyperlink r:id="rId44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Diamond Subscription website of Real estate Australia</w:t>
        </w:r>
      </w:hyperlink>
      <w:hyperlink r:id="rId45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built with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2681909" cy="8716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81346" y="3775642"/>
                          <a:ext cx="2681909" cy="8716"/>
                          <a:chOff x="4881346" y="3775642"/>
                          <a:chExt cx="2681900" cy="8700"/>
                        </a:xfrm>
                      </wpg:grpSpPr>
                      <wpg:grpSp>
                        <wpg:cNvGrpSpPr/>
                        <wpg:grpSpPr>
                          <a:xfrm>
                            <a:off x="4881346" y="3775642"/>
                            <a:ext cx="2681900" cy="8700"/>
                            <a:chOff x="0" y="0"/>
                            <a:chExt cx="268190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68190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4" name="Shape 504"/>
                          <wps:spPr>
                            <a:xfrm>
                              <a:off x="44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5" name="Shape 505"/>
                          <wps:spPr>
                            <a:xfrm>
                              <a:off x="190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6" name="Shape 506"/>
                          <wps:spPr>
                            <a:xfrm>
                              <a:off x="3429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7" name="Shape 507"/>
                          <wps:spPr>
                            <a:xfrm>
                              <a:off x="48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8" name="Shape 508"/>
                          <wps:spPr>
                            <a:xfrm>
                              <a:off x="64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9" name="Shape 509"/>
                          <wps:spPr>
                            <a:xfrm>
                              <a:off x="7874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0" name="Shape 510"/>
                          <wps:spPr>
                            <a:xfrm>
                              <a:off x="9399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1" name="Shape 511"/>
                          <wps:spPr>
                            <a:xfrm>
                              <a:off x="108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2" name="Shape 512"/>
                          <wps:spPr>
                            <a:xfrm>
                              <a:off x="123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3" name="Shape 513"/>
                          <wps:spPr>
                            <a:xfrm>
                              <a:off x="1384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4" name="Shape 514"/>
                          <wps:spPr>
                            <a:xfrm>
                              <a:off x="15368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5" name="Shape 515"/>
                          <wps:spPr>
                            <a:xfrm>
                              <a:off x="168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6" name="Shape 516"/>
                          <wps:spPr>
                            <a:xfrm>
                              <a:off x="182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7" name="Shape 517"/>
                          <wps:spPr>
                            <a:xfrm>
                              <a:off x="198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8" name="Shape 518"/>
                          <wps:spPr>
                            <a:xfrm>
                              <a:off x="212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9" name="Shape 519"/>
                          <wps:spPr>
                            <a:xfrm>
                              <a:off x="22799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0" name="Shape 520"/>
                          <wps:spPr>
                            <a:xfrm>
                              <a:off x="242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1" name="Shape 521"/>
                          <wps:spPr>
                            <a:xfrm>
                              <a:off x="257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2" name="Shape 522"/>
                          <wps:spPr>
                            <a:xfrm>
                              <a:off x="2724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3" name="Shape 523"/>
                          <wps:spPr>
                            <a:xfrm>
                              <a:off x="28768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4" name="Shape 524"/>
                          <wps:spPr>
                            <a:xfrm>
                              <a:off x="302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5" name="Shape 525"/>
                          <wps:spPr>
                            <a:xfrm>
                              <a:off x="31753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6" name="Shape 526"/>
                          <wps:spPr>
                            <a:xfrm>
                              <a:off x="332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7" name="Shape 527"/>
                          <wps:spPr>
                            <a:xfrm>
                              <a:off x="3467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8" name="Shape 528"/>
                          <wps:spPr>
                            <a:xfrm>
                              <a:off x="361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9" name="Shape 529"/>
                          <wps:spPr>
                            <a:xfrm>
                              <a:off x="376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0" name="Shape 530"/>
                          <wps:spPr>
                            <a:xfrm>
                              <a:off x="391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1" name="Shape 531"/>
                          <wps:spPr>
                            <a:xfrm>
                              <a:off x="406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2" name="Shape 532"/>
                          <wps:spPr>
                            <a:xfrm>
                              <a:off x="42168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3" name="Shape 533"/>
                          <wps:spPr>
                            <a:xfrm>
                              <a:off x="436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4" name="Shape 534"/>
                          <wps:spPr>
                            <a:xfrm>
                              <a:off x="45153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5" name="Shape 535"/>
                          <wps:spPr>
                            <a:xfrm>
                              <a:off x="4661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6" name="Shape 536"/>
                          <wps:spPr>
                            <a:xfrm>
                              <a:off x="48138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7" name="Shape 537"/>
                          <wps:spPr>
                            <a:xfrm>
                              <a:off x="495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8" name="Shape 538"/>
                          <wps:spPr>
                            <a:xfrm>
                              <a:off x="51059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9" name="Shape 539"/>
                          <wps:spPr>
                            <a:xfrm>
                              <a:off x="525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0" name="Shape 540"/>
                          <wps:spPr>
                            <a:xfrm>
                              <a:off x="540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1" name="Shape 541"/>
                          <wps:spPr>
                            <a:xfrm>
                              <a:off x="55568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2" name="Shape 542"/>
                          <wps:spPr>
                            <a:xfrm>
                              <a:off x="570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3" name="Shape 543"/>
                          <wps:spPr>
                            <a:xfrm>
                              <a:off x="58553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4" name="Shape 544"/>
                          <wps:spPr>
                            <a:xfrm>
                              <a:off x="600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5" name="Shape 545"/>
                          <wps:spPr>
                            <a:xfrm>
                              <a:off x="61538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6" name="Shape 546"/>
                          <wps:spPr>
                            <a:xfrm>
                              <a:off x="629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7" name="Shape 547"/>
                          <wps:spPr>
                            <a:xfrm>
                              <a:off x="6445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8" name="Shape 548"/>
                          <wps:spPr>
                            <a:xfrm>
                              <a:off x="659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9" name="Shape 549"/>
                          <wps:spPr>
                            <a:xfrm>
                              <a:off x="674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0" name="Shape 550"/>
                          <wps:spPr>
                            <a:xfrm>
                              <a:off x="689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1" name="Shape 551"/>
                          <wps:spPr>
                            <a:xfrm>
                              <a:off x="70429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2" name="Shape 552"/>
                          <wps:spPr>
                            <a:xfrm>
                              <a:off x="71953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3" name="Shape 553"/>
                          <wps:spPr>
                            <a:xfrm>
                              <a:off x="734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4" name="Shape 554"/>
                          <wps:spPr>
                            <a:xfrm>
                              <a:off x="74938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5" name="Shape 555"/>
                          <wps:spPr>
                            <a:xfrm>
                              <a:off x="763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6" name="Shape 556"/>
                          <wps:spPr>
                            <a:xfrm>
                              <a:off x="77923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7" name="Shape 557"/>
                          <wps:spPr>
                            <a:xfrm>
                              <a:off x="7938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8" name="Shape 558"/>
                          <wps:spPr>
                            <a:xfrm>
                              <a:off x="8084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9" name="Shape 559"/>
                          <wps:spPr>
                            <a:xfrm>
                              <a:off x="823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0" name="Shape 560"/>
                          <wps:spPr>
                            <a:xfrm>
                              <a:off x="838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1" name="Shape 561"/>
                          <wps:spPr>
                            <a:xfrm>
                              <a:off x="85353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2" name="Shape 562"/>
                          <wps:spPr>
                            <a:xfrm>
                              <a:off x="868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3" name="Shape 563"/>
                          <wps:spPr>
                            <a:xfrm>
                              <a:off x="883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4" name="Shape 564"/>
                          <wps:spPr>
                            <a:xfrm>
                              <a:off x="897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5" name="Shape 565"/>
                          <wps:spPr>
                            <a:xfrm>
                              <a:off x="91323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6" name="Shape 566"/>
                          <wps:spPr>
                            <a:xfrm>
                              <a:off x="927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7" name="Shape 567"/>
                          <wps:spPr>
                            <a:xfrm>
                              <a:off x="94308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8" name="Shape 568"/>
                          <wps:spPr>
                            <a:xfrm>
                              <a:off x="957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9" name="Shape 569"/>
                          <wps:spPr>
                            <a:xfrm>
                              <a:off x="9722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0" name="Shape 570"/>
                          <wps:spPr>
                            <a:xfrm>
                              <a:off x="98753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1" name="Shape 571"/>
                          <wps:spPr>
                            <a:xfrm>
                              <a:off x="1002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2" name="Shape 572"/>
                          <wps:spPr>
                            <a:xfrm>
                              <a:off x="1017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3" name="Shape 573"/>
                          <wps:spPr>
                            <a:xfrm>
                              <a:off x="1031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4" name="Shape 574"/>
                          <wps:spPr>
                            <a:xfrm>
                              <a:off x="104723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5" name="Shape 575"/>
                          <wps:spPr>
                            <a:xfrm>
                              <a:off x="1061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6" name="Shape 576"/>
                          <wps:spPr>
                            <a:xfrm>
                              <a:off x="107708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7" name="Shape 577"/>
                          <wps:spPr>
                            <a:xfrm>
                              <a:off x="1091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8" name="Shape 578"/>
                          <wps:spPr>
                            <a:xfrm>
                              <a:off x="110693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9" name="Shape 579"/>
                          <wps:spPr>
                            <a:xfrm>
                              <a:off x="1121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0" name="Shape 580"/>
                          <wps:spPr>
                            <a:xfrm>
                              <a:off x="1136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1" name="Shape 581"/>
                          <wps:spPr>
                            <a:xfrm>
                              <a:off x="1151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2" name="Shape 582"/>
                          <wps:spPr>
                            <a:xfrm>
                              <a:off x="1165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3" name="Shape 583"/>
                          <wps:spPr>
                            <a:xfrm>
                              <a:off x="118123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4" name="Shape 584"/>
                          <wps:spPr>
                            <a:xfrm>
                              <a:off x="1195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5" name="Shape 585"/>
                          <wps:spPr>
                            <a:xfrm>
                              <a:off x="121108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6" name="Shape 586"/>
                          <wps:spPr>
                            <a:xfrm>
                              <a:off x="12256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7" name="Shape 587"/>
                          <wps:spPr>
                            <a:xfrm>
                              <a:off x="124093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8" name="Shape 588"/>
                          <wps:spPr>
                            <a:xfrm>
                              <a:off x="1255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9" name="Shape 589"/>
                          <wps:spPr>
                            <a:xfrm>
                              <a:off x="127014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0" name="Shape 590"/>
                          <wps:spPr>
                            <a:xfrm>
                              <a:off x="1285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1" name="Shape 591"/>
                          <wps:spPr>
                            <a:xfrm>
                              <a:off x="1299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2" name="Shape 592"/>
                          <wps:spPr>
                            <a:xfrm>
                              <a:off x="1315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3" name="Shape 593"/>
                          <wps:spPr>
                            <a:xfrm>
                              <a:off x="1329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4" name="Shape 594"/>
                          <wps:spPr>
                            <a:xfrm>
                              <a:off x="134508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5" name="Shape 595"/>
                          <wps:spPr>
                            <a:xfrm>
                              <a:off x="1359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6" name="Shape 596"/>
                          <wps:spPr>
                            <a:xfrm>
                              <a:off x="137493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7" name="Shape 597"/>
                          <wps:spPr>
                            <a:xfrm>
                              <a:off x="1389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8" name="Shape 598"/>
                          <wps:spPr>
                            <a:xfrm>
                              <a:off x="14047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9" name="Shape 599"/>
                          <wps:spPr>
                            <a:xfrm>
                              <a:off x="1419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0" name="Shape 600"/>
                          <wps:spPr>
                            <a:xfrm>
                              <a:off x="14339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1" name="Shape 601"/>
                          <wps:spPr>
                            <a:xfrm>
                              <a:off x="1449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2" name="Shape 602"/>
                          <wps:spPr>
                            <a:xfrm>
                              <a:off x="14638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3" name="Shape 603"/>
                          <wps:spPr>
                            <a:xfrm>
                              <a:off x="147908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4" name="Shape 604"/>
                          <wps:spPr>
                            <a:xfrm>
                              <a:off x="1493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5" name="Shape 605"/>
                          <wps:spPr>
                            <a:xfrm>
                              <a:off x="1508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6" name="Shape 606"/>
                          <wps:spPr>
                            <a:xfrm>
                              <a:off x="1523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7" name="Shape 607"/>
                          <wps:spPr>
                            <a:xfrm>
                              <a:off x="15387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8" name="Shape 608"/>
                          <wps:spPr>
                            <a:xfrm>
                              <a:off x="1553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9" name="Shape 609"/>
                          <wps:spPr>
                            <a:xfrm>
                              <a:off x="156862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0" name="Shape 610"/>
                          <wps:spPr>
                            <a:xfrm>
                              <a:off x="1583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1" name="Shape 611"/>
                          <wps:spPr>
                            <a:xfrm>
                              <a:off x="159784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2" name="Shape 612"/>
                          <wps:spPr>
                            <a:xfrm>
                              <a:off x="161308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3" name="Shape 613"/>
                          <wps:spPr>
                            <a:xfrm>
                              <a:off x="1627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4" name="Shape 614"/>
                          <wps:spPr>
                            <a:xfrm>
                              <a:off x="1642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5" name="Shape 615"/>
                          <wps:spPr>
                            <a:xfrm>
                              <a:off x="16575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6" name="Shape 616"/>
                          <wps:spPr>
                            <a:xfrm>
                              <a:off x="16727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7" name="Shape 617"/>
                          <wps:spPr>
                            <a:xfrm>
                              <a:off x="1687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8" name="Shape 618"/>
                          <wps:spPr>
                            <a:xfrm>
                              <a:off x="170262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9" name="Shape 619"/>
                          <wps:spPr>
                            <a:xfrm>
                              <a:off x="1717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0" name="Shape 620"/>
                          <wps:spPr>
                            <a:xfrm>
                              <a:off x="173247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1" name="Shape 621"/>
                          <wps:spPr>
                            <a:xfrm>
                              <a:off x="1747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2" name="Shape 622"/>
                          <wps:spPr>
                            <a:xfrm>
                              <a:off x="176168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3" name="Shape 623"/>
                          <wps:spPr>
                            <a:xfrm>
                              <a:off x="1776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4" name="Shape 624"/>
                          <wps:spPr>
                            <a:xfrm>
                              <a:off x="179153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5" name="Shape 625"/>
                          <wps:spPr>
                            <a:xfrm>
                              <a:off x="18067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6" name="Shape 626"/>
                          <wps:spPr>
                            <a:xfrm>
                              <a:off x="1821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7" name="Shape 627"/>
                          <wps:spPr>
                            <a:xfrm>
                              <a:off x="183662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8" name="Shape 628"/>
                          <wps:spPr>
                            <a:xfrm>
                              <a:off x="18512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9" name="Shape 629"/>
                          <wps:spPr>
                            <a:xfrm>
                              <a:off x="186647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0" name="Shape 630"/>
                          <wps:spPr>
                            <a:xfrm>
                              <a:off x="1881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1" name="Shape 631"/>
                          <wps:spPr>
                            <a:xfrm>
                              <a:off x="189632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2" name="Shape 632"/>
                          <wps:spPr>
                            <a:xfrm>
                              <a:off x="1910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3" name="Shape 633"/>
                          <wps:spPr>
                            <a:xfrm>
                              <a:off x="192553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4" name="Shape 634"/>
                          <wps:spPr>
                            <a:xfrm>
                              <a:off x="19407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5" name="Shape 635"/>
                          <wps:spPr>
                            <a:xfrm>
                              <a:off x="1955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6" name="Shape 636"/>
                          <wps:spPr>
                            <a:xfrm>
                              <a:off x="197062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7" name="Shape 637"/>
                          <wps:spPr>
                            <a:xfrm>
                              <a:off x="198523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8" name="Shape 638"/>
                          <wps:spPr>
                            <a:xfrm>
                              <a:off x="200047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9" name="Shape 639"/>
                          <wps:spPr>
                            <a:xfrm>
                              <a:off x="2015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0" name="Shape 640"/>
                          <wps:spPr>
                            <a:xfrm>
                              <a:off x="20303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1" name="Shape 641"/>
                          <wps:spPr>
                            <a:xfrm>
                              <a:off x="2044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2" name="Shape 642"/>
                          <wps:spPr>
                            <a:xfrm>
                              <a:off x="205953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3" name="Shape 643"/>
                          <wps:spPr>
                            <a:xfrm>
                              <a:off x="207478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4" name="Shape 644"/>
                          <wps:spPr>
                            <a:xfrm>
                              <a:off x="208938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5" name="Shape 645"/>
                          <wps:spPr>
                            <a:xfrm>
                              <a:off x="210462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6" name="Shape 646"/>
                          <wps:spPr>
                            <a:xfrm>
                              <a:off x="211923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7" name="Shape 647"/>
                          <wps:spPr>
                            <a:xfrm>
                              <a:off x="213447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8" name="Shape 648"/>
                          <wps:spPr>
                            <a:xfrm>
                              <a:off x="2149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9" name="Shape 649"/>
                          <wps:spPr>
                            <a:xfrm>
                              <a:off x="21643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0" name="Shape 650"/>
                          <wps:spPr>
                            <a:xfrm>
                              <a:off x="21789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1" name="Shape 651"/>
                          <wps:spPr>
                            <a:xfrm>
                              <a:off x="219417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2" name="Shape 652"/>
                          <wps:spPr>
                            <a:xfrm>
                              <a:off x="220878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3" name="Shape 653"/>
                          <wps:spPr>
                            <a:xfrm>
                              <a:off x="222338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4" name="Shape 654"/>
                          <wps:spPr>
                            <a:xfrm>
                              <a:off x="223862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5" name="Shape 655"/>
                          <wps:spPr>
                            <a:xfrm>
                              <a:off x="225323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6" name="Shape 656"/>
                          <wps:spPr>
                            <a:xfrm>
                              <a:off x="226847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7" name="Shape 657"/>
                          <wps:spPr>
                            <a:xfrm>
                              <a:off x="2283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8" name="Shape 658"/>
                          <wps:spPr>
                            <a:xfrm>
                              <a:off x="22983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9" name="Shape 659"/>
                          <wps:spPr>
                            <a:xfrm>
                              <a:off x="231293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0" name="Shape 660"/>
                          <wps:spPr>
                            <a:xfrm>
                              <a:off x="232817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1" name="Shape 661"/>
                          <wps:spPr>
                            <a:xfrm>
                              <a:off x="234278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2" name="Shape 662"/>
                          <wps:spPr>
                            <a:xfrm>
                              <a:off x="235802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3" name="Shape 663"/>
                          <wps:spPr>
                            <a:xfrm>
                              <a:off x="237262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4" name="Shape 664"/>
                          <wps:spPr>
                            <a:xfrm>
                              <a:off x="238723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5" name="Shape 665"/>
                          <wps:spPr>
                            <a:xfrm>
                              <a:off x="240247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6" name="Shape 666"/>
                          <wps:spPr>
                            <a:xfrm>
                              <a:off x="241708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7" name="Shape 667"/>
                          <wps:spPr>
                            <a:xfrm>
                              <a:off x="24323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8" name="Shape 668"/>
                          <wps:spPr>
                            <a:xfrm>
                              <a:off x="244693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9" name="Shape 669"/>
                          <wps:spPr>
                            <a:xfrm>
                              <a:off x="246217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0" name="Shape 670"/>
                          <wps:spPr>
                            <a:xfrm>
                              <a:off x="247678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1" name="Shape 671"/>
                          <wps:spPr>
                            <a:xfrm>
                              <a:off x="249202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2" name="Shape 672"/>
                          <wps:spPr>
                            <a:xfrm>
                              <a:off x="250662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3" name="Shape 673"/>
                          <wps:spPr>
                            <a:xfrm>
                              <a:off x="252187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4" name="Shape 674"/>
                          <wps:spPr>
                            <a:xfrm>
                              <a:off x="253647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5" name="Shape 675"/>
                          <wps:spPr>
                            <a:xfrm>
                              <a:off x="255108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6" name="Shape 676"/>
                          <wps:spPr>
                            <a:xfrm>
                              <a:off x="25663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7" name="Shape 677"/>
                          <wps:spPr>
                            <a:xfrm>
                              <a:off x="258093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8" name="Shape 678"/>
                          <wps:spPr>
                            <a:xfrm>
                              <a:off x="259617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9" name="Shape 679"/>
                          <wps:spPr>
                            <a:xfrm>
                              <a:off x="261078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0" name="Shape 680"/>
                          <wps:spPr>
                            <a:xfrm>
                              <a:off x="262602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1" name="Shape 681"/>
                          <wps:spPr>
                            <a:xfrm>
                              <a:off x="264062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2" name="Shape 682"/>
                          <wps:spPr>
                            <a:xfrm>
                              <a:off x="265587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3" name="Shape 683"/>
                          <wps:spPr>
                            <a:xfrm>
                              <a:off x="267047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2681909" cy="8716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909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before="18" w:lineRule="auto"/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Ruby on Rails.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1" w:line="400" w:lineRule="auto"/>
        <w:ind w:left="1952" w:right="297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Server side architecture re-design, delivered proven improved resiliency, maintainability and scalability.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7"/>
          <w:szCs w:val="17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vertAlign w:val="baseline"/>
          <w:rtl w:val="0"/>
        </w:rPr>
        <w:t xml:space="preserve">Improved client page loading performance by leveraging CDN and fingerprint for static files, the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62" w:line="160" w:lineRule="auto"/>
        <w:ind w:left="2163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loading time reduced 40%.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355600</wp:posOffset>
                </wp:positionV>
                <wp:extent cx="4720895" cy="12700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1853" y="3780000"/>
                          <a:ext cx="4720895" cy="12700"/>
                          <a:chOff x="38618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38618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7" name="Shape 967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355600</wp:posOffset>
                </wp:positionV>
                <wp:extent cx="4720895" cy="127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36" w:lineRule="auto"/>
        <w:ind w:left="1952" w:right="-55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SAP Labs Shanghai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9" w:line="200" w:lineRule="auto"/>
        <w:ind w:left="1952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Tech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93" w:lineRule="auto"/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3798" w:w="2851"/>
            <w:col w:space="0" w:w="2851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Dec 2011 - Apr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Led a frontend team which prototyped HTML5 client of </w:t>
      </w:r>
      <w:hyperlink r:id="rId48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SAP Business One® </w:t>
        </w:r>
      </w:hyperlink>
      <w:hyperlink r:id="rId49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OnDemand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114300</wp:posOffset>
                </wp:positionV>
                <wp:extent cx="1006508" cy="8716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19046" y="3775642"/>
                          <a:ext cx="1006508" cy="8716"/>
                          <a:chOff x="5719046" y="3775642"/>
                          <a:chExt cx="1006500" cy="8700"/>
                        </a:xfrm>
                      </wpg:grpSpPr>
                      <wpg:grpSp>
                        <wpg:cNvGrpSpPr/>
                        <wpg:grpSpPr>
                          <a:xfrm>
                            <a:off x="5719046" y="3775642"/>
                            <a:ext cx="1006500" cy="8700"/>
                            <a:chOff x="0" y="0"/>
                            <a:chExt cx="100650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0650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4" name="Shape 1384"/>
                          <wps:spPr>
                            <a:xfrm>
                              <a:off x="4445" y="4358"/>
                              <a:ext cx="14605" cy="0"/>
                            </a:xfrm>
                            <a:custGeom>
                              <a:rect b="b" l="l" r="r" t="t"/>
                              <a:pathLst>
                                <a:path extrusionOk="0" h="1" w="14605">
                                  <a:moveTo>
                                    <a:pt x="0" y="0"/>
                                  </a:moveTo>
                                  <a:lnTo>
                                    <a:pt x="1524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5" name="Shape 1385"/>
                          <wps:spPr>
                            <a:xfrm>
                              <a:off x="2667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6" name="Shape 1386"/>
                          <wps:spPr>
                            <a:xfrm>
                              <a:off x="4191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7" name="Shape 1387"/>
                          <wps:spPr>
                            <a:xfrm>
                              <a:off x="5651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8" name="Shape 1388"/>
                          <wps:spPr>
                            <a:xfrm>
                              <a:off x="7175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9" name="Shape 1389"/>
                          <wps:spPr>
                            <a:xfrm>
                              <a:off x="8636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0" name="Shape 1390"/>
                          <wps:spPr>
                            <a:xfrm>
                              <a:off x="10160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1" name="Shape 1391"/>
                          <wps:spPr>
                            <a:xfrm>
                              <a:off x="11620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2" name="Shape 1392"/>
                          <wps:spPr>
                            <a:xfrm>
                              <a:off x="13081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3" name="Shape 1393"/>
                          <wps:spPr>
                            <a:xfrm>
                              <a:off x="14605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4" name="Shape 1394"/>
                          <wps:spPr>
                            <a:xfrm>
                              <a:off x="1606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5" name="Shape 1395"/>
                          <wps:spPr>
                            <a:xfrm>
                              <a:off x="175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6" name="Shape 1396"/>
                          <wps:spPr>
                            <a:xfrm>
                              <a:off x="19050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7" name="Shape 1397"/>
                          <wps:spPr>
                            <a:xfrm>
                              <a:off x="20574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8" name="Shape 1398"/>
                          <wps:spPr>
                            <a:xfrm>
                              <a:off x="2203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9" name="Shape 1399"/>
                          <wps:spPr>
                            <a:xfrm>
                              <a:off x="23559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0" name="Shape 1400"/>
                          <wps:spPr>
                            <a:xfrm>
                              <a:off x="2501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1" name="Shape 1401"/>
                          <wps:spPr>
                            <a:xfrm>
                              <a:off x="26543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2" name="Shape 1402"/>
                          <wps:spPr>
                            <a:xfrm>
                              <a:off x="28004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3" name="Shape 1403"/>
                          <wps:spPr>
                            <a:xfrm>
                              <a:off x="29464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4" name="Shape 1404"/>
                          <wps:spPr>
                            <a:xfrm>
                              <a:off x="30989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5" name="Shape 1405"/>
                          <wps:spPr>
                            <a:xfrm>
                              <a:off x="3244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6" name="Shape 1406"/>
                          <wps:spPr>
                            <a:xfrm>
                              <a:off x="33973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7" name="Shape 1407"/>
                          <wps:spPr>
                            <a:xfrm>
                              <a:off x="35434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8" name="Shape 1408"/>
                          <wps:spPr>
                            <a:xfrm>
                              <a:off x="36958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9" name="Shape 1409"/>
                          <wps:spPr>
                            <a:xfrm>
                              <a:off x="38418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0" name="Shape 1410"/>
                          <wps:spPr>
                            <a:xfrm>
                              <a:off x="39942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1" name="Shape 1411"/>
                          <wps:spPr>
                            <a:xfrm>
                              <a:off x="41403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2" name="Shape 1412"/>
                          <wps:spPr>
                            <a:xfrm>
                              <a:off x="42927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3" name="Shape 1413"/>
                          <wps:spPr>
                            <a:xfrm>
                              <a:off x="4438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4" name="Shape 1414"/>
                          <wps:spPr>
                            <a:xfrm>
                              <a:off x="4584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5" name="Shape 1415"/>
                          <wps:spPr>
                            <a:xfrm>
                              <a:off x="4737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6" name="Shape 1416"/>
                          <wps:spPr>
                            <a:xfrm>
                              <a:off x="4883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7" name="Shape 1417"/>
                          <wps:spPr>
                            <a:xfrm>
                              <a:off x="50357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8" name="Shape 1418"/>
                          <wps:spPr>
                            <a:xfrm>
                              <a:off x="51817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9" name="Shape 1419"/>
                          <wps:spPr>
                            <a:xfrm>
                              <a:off x="53341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0" name="Shape 1420"/>
                          <wps:spPr>
                            <a:xfrm>
                              <a:off x="54802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1" name="Shape 1421"/>
                          <wps:spPr>
                            <a:xfrm>
                              <a:off x="56326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2" name="Shape 1422"/>
                          <wps:spPr>
                            <a:xfrm>
                              <a:off x="57786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3" name="Shape 1423"/>
                          <wps:spPr>
                            <a:xfrm>
                              <a:off x="59310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4" name="Shape 1424"/>
                          <wps:spPr>
                            <a:xfrm>
                              <a:off x="60771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5" name="Shape 1425"/>
                          <wps:spPr>
                            <a:xfrm>
                              <a:off x="62232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6" name="Shape 1426"/>
                          <wps:spPr>
                            <a:xfrm>
                              <a:off x="6375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7" name="Shape 1427"/>
                          <wps:spPr>
                            <a:xfrm>
                              <a:off x="65216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8" name="Shape 1428"/>
                          <wps:spPr>
                            <a:xfrm>
                              <a:off x="66740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9" name="Shape 1429"/>
                          <wps:spPr>
                            <a:xfrm>
                              <a:off x="68201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0" name="Shape 1430"/>
                          <wps:spPr>
                            <a:xfrm>
                              <a:off x="69725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1" name="Shape 1431"/>
                          <wps:spPr>
                            <a:xfrm>
                              <a:off x="71185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2" name="Shape 1432"/>
                          <wps:spPr>
                            <a:xfrm>
                              <a:off x="72709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3" name="Shape 1433"/>
                          <wps:spPr>
                            <a:xfrm>
                              <a:off x="74170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4" name="Shape 1434"/>
                          <wps:spPr>
                            <a:xfrm>
                              <a:off x="75694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5" name="Shape 1435"/>
                          <wps:spPr>
                            <a:xfrm>
                              <a:off x="7715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6" name="Shape 1436"/>
                          <wps:spPr>
                            <a:xfrm>
                              <a:off x="78615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7" name="Shape 1437"/>
                          <wps:spPr>
                            <a:xfrm>
                              <a:off x="80139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8" name="Shape 1438"/>
                          <wps:spPr>
                            <a:xfrm>
                              <a:off x="81600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9" name="Shape 1439"/>
                          <wps:spPr>
                            <a:xfrm>
                              <a:off x="83124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0" name="Shape 1440"/>
                          <wps:spPr>
                            <a:xfrm>
                              <a:off x="84584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1" name="Shape 1441"/>
                          <wps:spPr>
                            <a:xfrm>
                              <a:off x="86108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2" name="Shape 1442"/>
                          <wps:spPr>
                            <a:xfrm>
                              <a:off x="87569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3" name="Shape 1443"/>
                          <wps:spPr>
                            <a:xfrm>
                              <a:off x="8909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4" name="Shape 1444"/>
                          <wps:spPr>
                            <a:xfrm>
                              <a:off x="90553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5" name="Shape 1445"/>
                          <wps:spPr>
                            <a:xfrm>
                              <a:off x="9201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6" name="Shape 1446"/>
                          <wps:spPr>
                            <a:xfrm>
                              <a:off x="9353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7" name="Shape 1447"/>
                          <wps:spPr>
                            <a:xfrm>
                              <a:off x="94999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8" name="Shape 1448"/>
                          <wps:spPr>
                            <a:xfrm>
                              <a:off x="9652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9" name="Shape 1449"/>
                          <wps:spPr>
                            <a:xfrm>
                              <a:off x="97983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0" name="Shape 1450"/>
                          <wps:spPr>
                            <a:xfrm>
                              <a:off x="99507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114300</wp:posOffset>
                </wp:positionV>
                <wp:extent cx="1006508" cy="8716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508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before="18" w:lineRule="auto"/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Control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9" w:line="380" w:lineRule="auto"/>
        <w:ind w:left="1952" w:right="3017" w:firstLine="0"/>
        <w:jc w:val="left"/>
        <w:rPr>
          <w:rFonts w:ascii="Georgia" w:cs="Georgia" w:eastAsia="Georgia" w:hAnsi="Georgia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Designed JavaScript architecture and built up core framework.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color w:val="444444"/>
          <w:sz w:val="17"/>
          <w:szCs w:val="17"/>
          <w:rtl w:val="0"/>
        </w:rPr>
        <w:t xml:space="preserve">Defined/implemented RESTful OData web APIs based on WCF.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698500</wp:posOffset>
                </wp:positionV>
                <wp:extent cx="4720895" cy="1270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1853" y="3780000"/>
                          <a:ext cx="4720895" cy="12700"/>
                          <a:chOff x="38618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38618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698500</wp:posOffset>
                </wp:positionV>
                <wp:extent cx="472089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spacing w:before="6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0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36" w:lineRule="auto"/>
        <w:ind w:left="1952" w:right="-55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Hewlett-Packard (PSG - Consumer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30" w:line="200" w:lineRule="auto"/>
        <w:ind w:left="1952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Senior Software Design Engineer/Tech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5" w:line="100" w:lineRule="auto"/>
        <w:jc w:val="left"/>
        <w:rPr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860" w:w="4320"/>
            <w:col w:space="0" w:w="4320"/>
          </w:cols>
        </w:sect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Mar 2009 - 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16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1.99999999999994" w:lineRule="auto"/>
        <w:ind w:left="1952" w:right="1221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As a tech lead, I led a development team in Shanghai cooperated with US team on</w:t>
      </w:r>
      <w:hyperlink r:id="rId52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 delivering several HP Software Products: </w:t>
        </w:r>
      </w:hyperlink>
      <w:hyperlink r:id="rId53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HP Total Care Advisor®</w:t>
        </w:r>
      </w:hyperlink>
      <w:hyperlink r:id="rId54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6a91"/>
          <w:rtl w:val="0"/>
        </w:rPr>
        <w:t xml:space="preserve">HP Customer Experience Enhancement</w:t>
      </w: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381000</wp:posOffset>
                </wp:positionV>
                <wp:extent cx="1274572" cy="8716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85014" y="3775642"/>
                          <a:ext cx="1274572" cy="8716"/>
                          <a:chOff x="5585014" y="3775642"/>
                          <a:chExt cx="1274550" cy="8700"/>
                        </a:xfrm>
                      </wpg:grpSpPr>
                      <wpg:grpSp>
                        <wpg:cNvGrpSpPr/>
                        <wpg:grpSpPr>
                          <a:xfrm>
                            <a:off x="5585014" y="3775642"/>
                            <a:ext cx="1274550" cy="8700"/>
                            <a:chOff x="0" y="0"/>
                            <a:chExt cx="127455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7455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5" name="Shape 1065"/>
                          <wps:spPr>
                            <a:xfrm>
                              <a:off x="3810" y="4358"/>
                              <a:ext cx="14606" cy="0"/>
                            </a:xfrm>
                            <a:custGeom>
                              <a:rect b="b" l="l" r="r" t="t"/>
                              <a:pathLst>
                                <a:path extrusionOk="0" h="1" w="14606">
                                  <a:moveTo>
                                    <a:pt x="0" y="0"/>
                                  </a:moveTo>
                                  <a:lnTo>
                                    <a:pt x="1524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6" name="Shape 1066"/>
                          <wps:spPr>
                            <a:xfrm>
                              <a:off x="2667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7" name="Shape 1067"/>
                          <wps:spPr>
                            <a:xfrm>
                              <a:off x="412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8" name="Shape 1068"/>
                          <wps:spPr>
                            <a:xfrm>
                              <a:off x="558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9" name="Shape 1069"/>
                          <wps:spPr>
                            <a:xfrm>
                              <a:off x="7112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0" name="Shape 1070"/>
                          <wps:spPr>
                            <a:xfrm>
                              <a:off x="8573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1" name="Shape 1071"/>
                          <wps:spPr>
                            <a:xfrm>
                              <a:off x="10097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2" name="Shape 1072"/>
                          <wps:spPr>
                            <a:xfrm>
                              <a:off x="11558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3" name="Shape 1073"/>
                          <wps:spPr>
                            <a:xfrm>
                              <a:off x="13082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4" name="Shape 1074"/>
                          <wps:spPr>
                            <a:xfrm>
                              <a:off x="14542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5" name="Shape 1075"/>
                          <wps:spPr>
                            <a:xfrm>
                              <a:off x="16067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6" name="Shape 1076"/>
                          <wps:spPr>
                            <a:xfrm>
                              <a:off x="17527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7" name="Shape 1077"/>
                          <wps:spPr>
                            <a:xfrm>
                              <a:off x="19051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8" name="Shape 1078"/>
                          <wps:spPr>
                            <a:xfrm>
                              <a:off x="2051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9" name="Shape 1079"/>
                          <wps:spPr>
                            <a:xfrm>
                              <a:off x="21973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0" name="Shape 1080"/>
                          <wps:spPr>
                            <a:xfrm>
                              <a:off x="23497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1" name="Shape 1081"/>
                          <wps:spPr>
                            <a:xfrm>
                              <a:off x="24957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2" name="Shape 1082"/>
                          <wps:spPr>
                            <a:xfrm>
                              <a:off x="26482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3" name="Shape 1083"/>
                          <wps:spPr>
                            <a:xfrm>
                              <a:off x="27942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4" name="Shape 1084"/>
                          <wps:spPr>
                            <a:xfrm>
                              <a:off x="29466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5" name="Shape 1085"/>
                          <wps:spPr>
                            <a:xfrm>
                              <a:off x="30927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6" name="Shape 1086"/>
                          <wps:spPr>
                            <a:xfrm>
                              <a:off x="32451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7" name="Shape 1087"/>
                          <wps:spPr>
                            <a:xfrm>
                              <a:off x="33912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8" name="Shape 1088"/>
                          <wps:spPr>
                            <a:xfrm>
                              <a:off x="35436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9" name="Shape 1089"/>
                          <wps:spPr>
                            <a:xfrm>
                              <a:off x="36897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0" name="Shape 1090"/>
                          <wps:spPr>
                            <a:xfrm>
                              <a:off x="38357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1" name="Shape 1091"/>
                          <wps:spPr>
                            <a:xfrm>
                              <a:off x="39881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2" name="Shape 1092"/>
                          <wps:spPr>
                            <a:xfrm>
                              <a:off x="41342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3" name="Shape 1093"/>
                          <wps:spPr>
                            <a:xfrm>
                              <a:off x="42866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4" name="Shape 1094"/>
                          <wps:spPr>
                            <a:xfrm>
                              <a:off x="44327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5" name="Shape 1095"/>
                          <wps:spPr>
                            <a:xfrm>
                              <a:off x="45851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6" name="Shape 1096"/>
                          <wps:spPr>
                            <a:xfrm>
                              <a:off x="47312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7" name="Shape 1097"/>
                          <wps:spPr>
                            <a:xfrm>
                              <a:off x="48836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8" name="Shape 1098"/>
                          <wps:spPr>
                            <a:xfrm>
                              <a:off x="50297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9" name="Shape 1099"/>
                          <wps:spPr>
                            <a:xfrm>
                              <a:off x="51821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0" name="Shape 1100"/>
                          <wps:spPr>
                            <a:xfrm>
                              <a:off x="53281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1" name="Shape 1101"/>
                          <wps:spPr>
                            <a:xfrm>
                              <a:off x="54742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2" name="Shape 1102"/>
                          <wps:spPr>
                            <a:xfrm>
                              <a:off x="56266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3" name="Shape 1103"/>
                          <wps:spPr>
                            <a:xfrm>
                              <a:off x="57727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4" name="Shape 1104"/>
                          <wps:spPr>
                            <a:xfrm>
                              <a:off x="59251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5" name="Shape 1105"/>
                          <wps:spPr>
                            <a:xfrm>
                              <a:off x="60712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6" name="Shape 1106"/>
                          <wps:spPr>
                            <a:xfrm>
                              <a:off x="62236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7" name="Shape 1107"/>
                          <wps:spPr>
                            <a:xfrm>
                              <a:off x="63696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8" name="Shape 1108"/>
                          <wps:spPr>
                            <a:xfrm>
                              <a:off x="65220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9" name="Shape 1109"/>
                          <wps:spPr>
                            <a:xfrm>
                              <a:off x="66681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0" name="Shape 1110"/>
                          <wps:spPr>
                            <a:xfrm>
                              <a:off x="68205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1" name="Shape 1111"/>
                          <wps:spPr>
                            <a:xfrm>
                              <a:off x="69666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2" name="Shape 1112"/>
                          <wps:spPr>
                            <a:xfrm>
                              <a:off x="71127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3" name="Shape 1113"/>
                          <wps:spPr>
                            <a:xfrm>
                              <a:off x="72651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4" name="Shape 1114"/>
                          <wps:spPr>
                            <a:xfrm>
                              <a:off x="74111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5" name="Shape 1115"/>
                          <wps:spPr>
                            <a:xfrm>
                              <a:off x="7563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6" name="Shape 1116"/>
                          <wps:spPr>
                            <a:xfrm>
                              <a:off x="77096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7" name="Shape 1117"/>
                          <wps:spPr>
                            <a:xfrm>
                              <a:off x="78620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8" name="Shape 1118"/>
                          <wps:spPr>
                            <a:xfrm>
                              <a:off x="80081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9" name="Shape 1119"/>
                          <wps:spPr>
                            <a:xfrm>
                              <a:off x="81605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0" name="Shape 1120"/>
                          <wps:spPr>
                            <a:xfrm>
                              <a:off x="83066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1" name="Shape 1121"/>
                          <wps:spPr>
                            <a:xfrm>
                              <a:off x="84526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2" name="Shape 1122"/>
                          <wps:spPr>
                            <a:xfrm>
                              <a:off x="86051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3" name="Shape 1123"/>
                          <wps:spPr>
                            <a:xfrm>
                              <a:off x="87511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4" name="Shape 1124"/>
                          <wps:spPr>
                            <a:xfrm>
                              <a:off x="89035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5" name="Shape 1125"/>
                          <wps:spPr>
                            <a:xfrm>
                              <a:off x="90496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6" name="Shape 1126"/>
                          <wps:spPr>
                            <a:xfrm>
                              <a:off x="920206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7" name="Shape 1127"/>
                          <wps:spPr>
                            <a:xfrm>
                              <a:off x="93481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8" name="Shape 1128"/>
                          <wps:spPr>
                            <a:xfrm>
                              <a:off x="95005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9" name="Shape 1129"/>
                          <wps:spPr>
                            <a:xfrm>
                              <a:off x="96466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0" name="Shape 1130"/>
                          <wps:spPr>
                            <a:xfrm>
                              <a:off x="979902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1" name="Shape 1131"/>
                          <wps:spPr>
                            <a:xfrm>
                              <a:off x="99450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2" name="Shape 1132"/>
                          <wps:spPr>
                            <a:xfrm>
                              <a:off x="100911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3" name="Shape 1133"/>
                          <wps:spPr>
                            <a:xfrm>
                              <a:off x="102435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4" name="Shape 1134"/>
                          <wps:spPr>
                            <a:xfrm>
                              <a:off x="103896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5" name="Shape 1135"/>
                          <wps:spPr>
                            <a:xfrm>
                              <a:off x="105420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6" name="Shape 1136"/>
                          <wps:spPr>
                            <a:xfrm>
                              <a:off x="106881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7" name="Shape 1137"/>
                          <wps:spPr>
                            <a:xfrm>
                              <a:off x="108405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8" name="Shape 1138"/>
                          <wps:spPr>
                            <a:xfrm>
                              <a:off x="109865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9" name="Shape 1139"/>
                          <wps:spPr>
                            <a:xfrm>
                              <a:off x="11139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0" name="Shape 1140"/>
                          <wps:spPr>
                            <a:xfrm>
                              <a:off x="112850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1" name="Shape 1141"/>
                          <wps:spPr>
                            <a:xfrm>
                              <a:off x="1143748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2" name="Shape 1142"/>
                          <wps:spPr>
                            <a:xfrm>
                              <a:off x="115835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3" name="Shape 1143"/>
                          <wps:spPr>
                            <a:xfrm>
                              <a:off x="117296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4" name="Shape 1144"/>
                          <wps:spPr>
                            <a:xfrm>
                              <a:off x="1188203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5" name="Shape 1145"/>
                          <wps:spPr>
                            <a:xfrm>
                              <a:off x="120280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6" name="Shape 1146"/>
                          <wps:spPr>
                            <a:xfrm>
                              <a:off x="1218051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7" name="Shape 1147"/>
                          <wps:spPr>
                            <a:xfrm>
                              <a:off x="1232657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8" name="Shape 1148"/>
                          <wps:spPr>
                            <a:xfrm>
                              <a:off x="1247899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9" name="Shape 1149"/>
                          <wps:spPr>
                            <a:xfrm>
                              <a:off x="126250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381000</wp:posOffset>
                </wp:positionV>
                <wp:extent cx="1274572" cy="8716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4572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254000</wp:posOffset>
                </wp:positionV>
                <wp:extent cx="671428" cy="8716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86586" y="3775642"/>
                          <a:ext cx="671428" cy="8716"/>
                          <a:chOff x="5886586" y="3775642"/>
                          <a:chExt cx="671425" cy="8700"/>
                        </a:xfrm>
                      </wpg:grpSpPr>
                      <wpg:grpSp>
                        <wpg:cNvGrpSpPr/>
                        <wpg:grpSpPr>
                          <a:xfrm>
                            <a:off x="5886586" y="3775642"/>
                            <a:ext cx="671425" cy="8700"/>
                            <a:chOff x="0" y="0"/>
                            <a:chExt cx="67142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142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0" name="Shape 780"/>
                          <wps:spPr>
                            <a:xfrm>
                              <a:off x="4446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1" name="Shape 781"/>
                          <wps:spPr>
                            <a:xfrm>
                              <a:off x="19056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2" name="Shape 782"/>
                          <wps:spPr>
                            <a:xfrm>
                              <a:off x="34301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3" name="Shape 783"/>
                          <wps:spPr>
                            <a:xfrm>
                              <a:off x="48911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4" name="Shape 784"/>
                          <wps:spPr>
                            <a:xfrm>
                              <a:off x="6415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5" name="Shape 785"/>
                          <wps:spPr>
                            <a:xfrm>
                              <a:off x="7876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6" name="Shape 786"/>
                          <wps:spPr>
                            <a:xfrm>
                              <a:off x="94012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7" name="Shape 787"/>
                          <wps:spPr>
                            <a:xfrm>
                              <a:off x="108622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8" name="Shape 788"/>
                          <wps:spPr>
                            <a:xfrm>
                              <a:off x="12386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9" name="Shape 789"/>
                          <wps:spPr>
                            <a:xfrm>
                              <a:off x="138478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0" name="Shape 790"/>
                          <wps:spPr>
                            <a:xfrm>
                              <a:off x="153088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1" name="Shape 791"/>
                          <wps:spPr>
                            <a:xfrm>
                              <a:off x="168333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2" name="Shape 792"/>
                          <wps:spPr>
                            <a:xfrm>
                              <a:off x="182943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3" name="Shape 793"/>
                          <wps:spPr>
                            <a:xfrm>
                              <a:off x="198188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4" name="Shape 794"/>
                          <wps:spPr>
                            <a:xfrm>
                              <a:off x="212798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5" name="Shape 795"/>
                          <wps:spPr>
                            <a:xfrm>
                              <a:off x="228044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6" name="Shape 796"/>
                          <wps:spPr>
                            <a:xfrm>
                              <a:off x="242654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7" name="Shape 797"/>
                          <wps:spPr>
                            <a:xfrm>
                              <a:off x="257899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8" name="Shape 798"/>
                          <wps:spPr>
                            <a:xfrm>
                              <a:off x="272509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9" name="Shape 799"/>
                          <wps:spPr>
                            <a:xfrm>
                              <a:off x="287119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0" name="Shape 800"/>
                          <wps:spPr>
                            <a:xfrm>
                              <a:off x="302364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1" name="Shape 801"/>
                          <wps:spPr>
                            <a:xfrm>
                              <a:off x="316974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2" name="Shape 802"/>
                          <wps:spPr>
                            <a:xfrm>
                              <a:off x="332220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3" name="Shape 803"/>
                          <wps:spPr>
                            <a:xfrm>
                              <a:off x="346830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4" name="Shape 804"/>
                          <wps:spPr>
                            <a:xfrm>
                              <a:off x="362075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5" name="Shape 805"/>
                          <wps:spPr>
                            <a:xfrm>
                              <a:off x="376685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6" name="Shape 806"/>
                          <wps:spPr>
                            <a:xfrm>
                              <a:off x="391931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7" name="Shape 807"/>
                          <wps:spPr>
                            <a:xfrm>
                              <a:off x="406541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8" name="Shape 808"/>
                          <wps:spPr>
                            <a:xfrm>
                              <a:off x="421786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9" name="Shape 809"/>
                          <wps:spPr>
                            <a:xfrm>
                              <a:off x="436396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0" name="Shape 810"/>
                          <wps:spPr>
                            <a:xfrm>
                              <a:off x="451006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1" name="Shape 811"/>
                          <wps:spPr>
                            <a:xfrm>
                              <a:off x="466251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2" name="Shape 812"/>
                          <wps:spPr>
                            <a:xfrm>
                              <a:off x="480861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3" name="Shape 813"/>
                          <wps:spPr>
                            <a:xfrm>
                              <a:off x="49610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4" name="Shape 814"/>
                          <wps:spPr>
                            <a:xfrm>
                              <a:off x="51071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5" name="Shape 815"/>
                          <wps:spPr>
                            <a:xfrm>
                              <a:off x="525962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6" name="Shape 816"/>
                          <wps:spPr>
                            <a:xfrm>
                              <a:off x="540572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7" name="Shape 817"/>
                          <wps:spPr>
                            <a:xfrm>
                              <a:off x="55581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8" name="Shape 818"/>
                          <wps:spPr>
                            <a:xfrm>
                              <a:off x="570427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9" name="Shape 819"/>
                          <wps:spPr>
                            <a:xfrm>
                              <a:off x="585673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698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0" name="Shape 820"/>
                          <wps:spPr>
                            <a:xfrm>
                              <a:off x="600283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1" name="Shape 821"/>
                          <wps:spPr>
                            <a:xfrm>
                              <a:off x="614893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2" name="Shape 822"/>
                          <wps:spPr>
                            <a:xfrm>
                              <a:off x="630138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3" name="Shape 823"/>
                          <wps:spPr>
                            <a:xfrm>
                              <a:off x="644748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4" name="Shape 824"/>
                          <wps:spPr>
                            <a:xfrm>
                              <a:off x="659994" y="4358"/>
                              <a:ext cx="7622" cy="0"/>
                            </a:xfrm>
                            <a:custGeom>
                              <a:rect b="b" l="l" r="r" t="t"/>
                              <a:pathLst>
                                <a:path extrusionOk="0" h="1" w="7622">
                                  <a:moveTo>
                                    <a:pt x="0" y="0"/>
                                  </a:moveTo>
                                  <a:lnTo>
                                    <a:pt x="762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4648200</wp:posOffset>
                </wp:positionH>
                <wp:positionV relativeFrom="paragraph">
                  <wp:posOffset>254000</wp:posOffset>
                </wp:positionV>
                <wp:extent cx="671428" cy="8716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28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1215001" cy="8716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14800" y="3775642"/>
                          <a:ext cx="1215001" cy="8716"/>
                          <a:chOff x="5614800" y="3775642"/>
                          <a:chExt cx="1215000" cy="8700"/>
                        </a:xfrm>
                      </wpg:grpSpPr>
                      <wpg:grpSp>
                        <wpg:cNvGrpSpPr/>
                        <wpg:grpSpPr>
                          <a:xfrm>
                            <a:off x="5614800" y="3775642"/>
                            <a:ext cx="1215000" cy="8700"/>
                            <a:chOff x="0" y="0"/>
                            <a:chExt cx="121500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21500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2" name="Shape 422"/>
                          <wps:spPr>
                            <a:xfrm>
                              <a:off x="3810" y="4358"/>
                              <a:ext cx="14607" cy="0"/>
                            </a:xfrm>
                            <a:custGeom>
                              <a:rect b="b" l="l" r="r" t="t"/>
                              <a:pathLst>
                                <a:path extrusionOk="0" h="1" w="14607">
                                  <a:moveTo>
                                    <a:pt x="0" y="0"/>
                                  </a:moveTo>
                                  <a:lnTo>
                                    <a:pt x="1524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3" name="Shape 423"/>
                          <wps:spPr>
                            <a:xfrm>
                              <a:off x="2667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4" name="Shape 424"/>
                          <wps:spPr>
                            <a:xfrm>
                              <a:off x="4128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5" name="Shape 425"/>
                          <wps:spPr>
                            <a:xfrm>
                              <a:off x="5652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6" name="Shape 426"/>
                          <wps:spPr>
                            <a:xfrm>
                              <a:off x="7113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7" name="Shape 427"/>
                          <wps:spPr>
                            <a:xfrm>
                              <a:off x="8574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8" name="Shape 428"/>
                          <wps:spPr>
                            <a:xfrm>
                              <a:off x="10098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9" name="Shape 429"/>
                          <wps:spPr>
                            <a:xfrm>
                              <a:off x="11559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0" name="Shape 430"/>
                          <wps:spPr>
                            <a:xfrm>
                              <a:off x="1308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1" name="Shape 431"/>
                          <wps:spPr>
                            <a:xfrm>
                              <a:off x="14544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2" name="Shape 432"/>
                          <wps:spPr>
                            <a:xfrm>
                              <a:off x="1606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3" name="Shape 433"/>
                          <wps:spPr>
                            <a:xfrm>
                              <a:off x="17529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4" name="Shape 434"/>
                          <wps:spPr>
                            <a:xfrm>
                              <a:off x="19053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5" name="Shape 435"/>
                          <wps:spPr>
                            <a:xfrm>
                              <a:off x="20514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6" name="Shape 436"/>
                          <wps:spPr>
                            <a:xfrm>
                              <a:off x="21975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7" name="Shape 437"/>
                          <wps:spPr>
                            <a:xfrm>
                              <a:off x="23499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8" name="Shape 438"/>
                          <wps:spPr>
                            <a:xfrm>
                              <a:off x="24960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9" name="Shape 439"/>
                          <wps:spPr>
                            <a:xfrm>
                              <a:off x="26484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0" name="Shape 440"/>
                          <wps:spPr>
                            <a:xfrm>
                              <a:off x="2794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1" name="Shape 441"/>
                          <wps:spPr>
                            <a:xfrm>
                              <a:off x="2946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2" name="Shape 442"/>
                          <wps:spPr>
                            <a:xfrm>
                              <a:off x="3093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3" name="Shape 443"/>
                          <wps:spPr>
                            <a:xfrm>
                              <a:off x="3245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4" name="Shape 444"/>
                          <wps:spPr>
                            <a:xfrm>
                              <a:off x="33915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5" name="Shape 445"/>
                          <wps:spPr>
                            <a:xfrm>
                              <a:off x="35440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6" name="Shape 446"/>
                          <wps:spPr>
                            <a:xfrm>
                              <a:off x="36900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7" name="Shape 447"/>
                          <wps:spPr>
                            <a:xfrm>
                              <a:off x="38361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8" name="Shape 448"/>
                          <wps:spPr>
                            <a:xfrm>
                              <a:off x="39886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9" name="Shape 449"/>
                          <wps:spPr>
                            <a:xfrm>
                              <a:off x="41346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0" name="Shape 450"/>
                          <wps:spPr>
                            <a:xfrm>
                              <a:off x="42871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1" name="Shape 451"/>
                          <wps:spPr>
                            <a:xfrm>
                              <a:off x="44331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2" name="Shape 452"/>
                          <wps:spPr>
                            <a:xfrm>
                              <a:off x="45856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3" name="Shape 453"/>
                          <wps:spPr>
                            <a:xfrm>
                              <a:off x="47317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4" name="Shape 454"/>
                          <wps:spPr>
                            <a:xfrm>
                              <a:off x="48841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5" name="Shape 455"/>
                          <wps:spPr>
                            <a:xfrm>
                              <a:off x="50302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6" name="Shape 456"/>
                          <wps:spPr>
                            <a:xfrm>
                              <a:off x="51826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7" name="Shape 457"/>
                          <wps:spPr>
                            <a:xfrm>
                              <a:off x="53287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8" name="Shape 458"/>
                          <wps:spPr>
                            <a:xfrm>
                              <a:off x="54748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9" name="Shape 459"/>
                          <wps:spPr>
                            <a:xfrm>
                              <a:off x="56272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0" name="Shape 460"/>
                          <wps:spPr>
                            <a:xfrm>
                              <a:off x="57733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1" name="Shape 461"/>
                          <wps:spPr>
                            <a:xfrm>
                              <a:off x="59257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2" name="Shape 462"/>
                          <wps:spPr>
                            <a:xfrm>
                              <a:off x="60718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3" name="Shape 463"/>
                          <wps:spPr>
                            <a:xfrm>
                              <a:off x="62242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4" name="Shape 464"/>
                          <wps:spPr>
                            <a:xfrm>
                              <a:off x="63703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5" name="Shape 465"/>
                          <wps:spPr>
                            <a:xfrm>
                              <a:off x="65227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6" name="Shape 466"/>
                          <wps:spPr>
                            <a:xfrm>
                              <a:off x="66688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7" name="Shape 467"/>
                          <wps:spPr>
                            <a:xfrm>
                              <a:off x="68212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8" name="Shape 468"/>
                          <wps:spPr>
                            <a:xfrm>
                              <a:off x="69673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9" name="Shape 469"/>
                          <wps:spPr>
                            <a:xfrm>
                              <a:off x="71134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0" name="Shape 470"/>
                          <wps:spPr>
                            <a:xfrm>
                              <a:off x="72658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1" name="Shape 471"/>
                          <wps:spPr>
                            <a:xfrm>
                              <a:off x="74119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2" name="Shape 472"/>
                          <wps:spPr>
                            <a:xfrm>
                              <a:off x="75643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3" name="Shape 473"/>
                          <wps:spPr>
                            <a:xfrm>
                              <a:off x="77104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4" name="Shape 474"/>
                          <wps:spPr>
                            <a:xfrm>
                              <a:off x="78628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5" name="Shape 475"/>
                          <wps:spPr>
                            <a:xfrm>
                              <a:off x="80089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6" name="Shape 476"/>
                          <wps:spPr>
                            <a:xfrm>
                              <a:off x="81614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7" name="Shape 477"/>
                          <wps:spPr>
                            <a:xfrm>
                              <a:off x="83074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8" name="Shape 478"/>
                          <wps:spPr>
                            <a:xfrm>
                              <a:off x="84535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9" name="Shape 479"/>
                          <wps:spPr>
                            <a:xfrm>
                              <a:off x="86059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0" name="Shape 480"/>
                          <wps:spPr>
                            <a:xfrm>
                              <a:off x="875207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1" name="Shape 481"/>
                          <wps:spPr>
                            <a:xfrm>
                              <a:off x="89045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2" name="Shape 482"/>
                          <wps:spPr>
                            <a:xfrm>
                              <a:off x="905058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3" name="Shape 483"/>
                          <wps:spPr>
                            <a:xfrm>
                              <a:off x="92030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4" name="Shape 484"/>
                          <wps:spPr>
                            <a:xfrm>
                              <a:off x="93490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5" name="Shape 485"/>
                          <wps:spPr>
                            <a:xfrm>
                              <a:off x="95015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6" name="Shape 486"/>
                          <wps:spPr>
                            <a:xfrm>
                              <a:off x="96476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7" name="Shape 487"/>
                          <wps:spPr>
                            <a:xfrm>
                              <a:off x="98000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8" name="Shape 488"/>
                          <wps:spPr>
                            <a:xfrm>
                              <a:off x="99461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9" name="Shape 489"/>
                          <wps:spPr>
                            <a:xfrm>
                              <a:off x="1009219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0" name="Shape 490"/>
                          <wps:spPr>
                            <a:xfrm>
                              <a:off x="102446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1" name="Shape 491"/>
                          <wps:spPr>
                            <a:xfrm>
                              <a:off x="1039070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2" name="Shape 492"/>
                          <wps:spPr>
                            <a:xfrm>
                              <a:off x="105431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3" name="Shape 493"/>
                          <wps:spPr>
                            <a:xfrm>
                              <a:off x="1068921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4" name="Shape 494"/>
                          <wps:spPr>
                            <a:xfrm>
                              <a:off x="108416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5" name="Shape 495"/>
                          <wps:spPr>
                            <a:xfrm>
                              <a:off x="109877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6" name="Shape 496"/>
                          <wps:spPr>
                            <a:xfrm>
                              <a:off x="111401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7" name="Shape 497"/>
                          <wps:spPr>
                            <a:xfrm>
                              <a:off x="112862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8" name="Shape 498"/>
                          <wps:spPr>
                            <a:xfrm>
                              <a:off x="1143866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9" name="Shape 499"/>
                          <wps:spPr>
                            <a:xfrm>
                              <a:off x="1158474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0" name="Shape 500"/>
                          <wps:spPr>
                            <a:xfrm>
                              <a:off x="1173082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1" name="Shape 501"/>
                          <wps:spPr>
                            <a:xfrm>
                              <a:off x="1188325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2" name="Shape 502"/>
                          <wps:spPr>
                            <a:xfrm>
                              <a:off x="1202933" y="4358"/>
                              <a:ext cx="7621" cy="0"/>
                            </a:xfrm>
                            <a:custGeom>
                              <a:rect b="b" l="l" r="r" t="t"/>
                              <a:pathLst>
                                <a:path extrusionOk="0" h="1" w="7621">
                                  <a:moveTo>
                                    <a:pt x="0" y="0"/>
                                  </a:moveTo>
                                  <a:lnTo>
                                    <a:pt x="762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1215001" cy="8716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5001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4720895" cy="12700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1853" y="3780000"/>
                          <a:ext cx="4720895" cy="12700"/>
                          <a:chOff x="38618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38618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1" name="Shape 1221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4720895" cy="12700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spacing w:before="7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0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36" w:lineRule="auto"/>
        <w:ind w:left="1952" w:right="-55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Beyondsoft (Onsite to Microsoft)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9" w:line="200" w:lineRule="auto"/>
        <w:ind w:left="1952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5" w:line="100" w:lineRule="auto"/>
        <w:jc w:val="left"/>
        <w:rPr>
          <w:sz w:val="12"/>
          <w:szCs w:val="12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2337" w:w="3581.5"/>
            <w:col w:space="0" w:w="3581.5"/>
          </w:cols>
        </w:sect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Jan 2008 - Feb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61.99999999999994" w:lineRule="auto"/>
        <w:ind w:left="1952" w:right="831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Worked onsite in Microsoft Redmond Campus on several projects: WM Captaris, MSN Video Catalog Editorial Tool and Visual Studio 2010 MSDN Help Viewer.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444500</wp:posOffset>
                </wp:positionV>
                <wp:extent cx="4720895" cy="1270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61853" y="3780000"/>
                          <a:ext cx="4720895" cy="12700"/>
                          <a:chOff x="38618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38618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444500</wp:posOffset>
                </wp:positionV>
                <wp:extent cx="472089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before="7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00" w:lineRule="auto"/>
        <w:jc w:val="left"/>
        <w:rPr>
          <w:sz w:val="22"/>
          <w:szCs w:val="22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36" w:lineRule="auto"/>
        <w:ind w:left="1952" w:right="-55" w:firstLine="0"/>
        <w:jc w:val="left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Shanghai-Digital Information Technology Co.,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9" w:line="200" w:lineRule="auto"/>
        <w:ind w:left="1952" w:firstLine="0"/>
        <w:jc w:val="left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ASP/ASP.NET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93" w:lineRule="auto"/>
        <w:jc w:val="left"/>
        <w:rPr>
          <w:rFonts w:ascii="Georgia" w:cs="Georgia" w:eastAsia="Georgia" w:hAnsi="Georgia"/>
          <w:sz w:val="21"/>
          <w:szCs w:val="21"/>
        </w:rPr>
        <w:sectPr>
          <w:type w:val="continuous"/>
          <w:pgSz w:h="15840" w:w="12240" w:orient="portrait"/>
          <w:pgMar w:bottom="280" w:top="1480" w:left="1380" w:right="1360" w:header="360" w:footer="360"/>
          <w:cols w:equalWidth="0" w:num="2">
            <w:col w:space="590" w:w="4455"/>
            <w:col w:space="0" w:w="445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Jul 2005 - Nov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" w:line="160" w:lineRule="auto"/>
        <w:jc w:val="left"/>
        <w:rPr>
          <w:sz w:val="19"/>
          <w:szCs w:val="19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2112911</wp:posOffset>
                </wp:positionH>
                <wp:positionV relativeFrom="page">
                  <wp:posOffset>523139</wp:posOffset>
                </wp:positionV>
                <wp:extent cx="4720895" cy="1270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85553" y="3780000"/>
                          <a:ext cx="4720895" cy="12700"/>
                          <a:chOff x="2985553" y="3780000"/>
                          <a:chExt cx="4720895" cy="0"/>
                        </a:xfrm>
                      </wpg:grpSpPr>
                      <wpg:grpSp>
                        <wpg:cNvGrpSpPr/>
                        <wpg:grpSpPr>
                          <a:xfrm>
                            <a:off x="2985553" y="3780000"/>
                            <a:ext cx="4720895" cy="0"/>
                            <a:chOff x="0" y="0"/>
                            <a:chExt cx="4720895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0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3" name="Shape 1223"/>
                          <wps:spPr>
                            <a:xfrm>
                              <a:off x="0" y="0"/>
                              <a:ext cx="4720895" cy="0"/>
                            </a:xfrm>
                            <a:custGeom>
                              <a:rect b="b" l="l" r="r" t="t"/>
                              <a:pathLst>
                                <a:path extrusionOk="0" h="1" w="4720895">
                                  <a:moveTo>
                                    <a:pt x="0" y="0"/>
                                  </a:moveTo>
                                  <a:lnTo>
                                    <a:pt x="472153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2112911</wp:posOffset>
                </wp:positionH>
                <wp:positionV relativeFrom="page">
                  <wp:posOffset>523139</wp:posOffset>
                </wp:positionV>
                <wp:extent cx="4720895" cy="127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08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61.99999999999994" w:lineRule="auto"/>
        <w:ind w:left="1952" w:right="1168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Developed several web projects for Kintera, including: </w:t>
      </w:r>
      <w:hyperlink r:id="rId61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Import Center</w:t>
        </w:r>
      </w:hyperlink>
      <w:hyperlink r:id="rId62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Transaction Platform, Financial Link and </w:t>
      </w:r>
      <w:hyperlink r:id="rId63">
        <w:r w:rsidDel="00000000" w:rsidR="00000000" w:rsidRPr="00000000">
          <w:rPr>
            <w:rFonts w:ascii="Georgia" w:cs="Georgia" w:eastAsia="Georgia" w:hAnsi="Georgia"/>
            <w:color w:val="006a91"/>
            <w:rtl w:val="0"/>
          </w:rPr>
          <w:t xml:space="preserve">Single Gift Entry</w:t>
        </w:r>
      </w:hyperlink>
      <w:hyperlink r:id="rId64">
        <w:r w:rsidDel="00000000" w:rsidR="00000000" w:rsidRPr="00000000">
          <w:rPr>
            <w:rFonts w:ascii="Georgia" w:cs="Georgia" w:eastAsia="Georgia" w:hAnsi="Georgia"/>
            <w:color w:val="444444"/>
            <w:rtl w:val="0"/>
          </w:rPr>
          <w:t xml:space="preserve">,</w:t>
        </w:r>
      </w:hyperlink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 using technologies including C#, ASP.NET, Ajax, etc.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254000</wp:posOffset>
                </wp:positionV>
                <wp:extent cx="827798" cy="8716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08401" y="3775642"/>
                          <a:ext cx="827798" cy="8716"/>
                          <a:chOff x="5808401" y="3775642"/>
                          <a:chExt cx="827775" cy="8700"/>
                        </a:xfrm>
                      </wpg:grpSpPr>
                      <wpg:grpSp>
                        <wpg:cNvGrpSpPr/>
                        <wpg:grpSpPr>
                          <a:xfrm>
                            <a:off x="5808401" y="3775642"/>
                            <a:ext cx="827775" cy="8700"/>
                            <a:chOff x="0" y="0"/>
                            <a:chExt cx="827775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27775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6" name="Shape 366"/>
                          <wps:spPr>
                            <a:xfrm>
                              <a:off x="4443" y="4358"/>
                              <a:ext cx="14600" cy="0"/>
                            </a:xfrm>
                            <a:custGeom>
                              <a:rect b="b" l="l" r="r" t="t"/>
                              <a:pathLst>
                                <a:path extrusionOk="0" h="1" w="14600">
                                  <a:moveTo>
                                    <a:pt x="0" y="0"/>
                                  </a:moveTo>
                                  <a:lnTo>
                                    <a:pt x="15234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7" name="Shape 367"/>
                          <wps:spPr>
                            <a:xfrm>
                              <a:off x="2666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8" name="Shape 368"/>
                          <wps:spPr>
                            <a:xfrm>
                              <a:off x="4189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9" name="Shape 369"/>
                          <wps:spPr>
                            <a:xfrm>
                              <a:off x="5649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0" name="Shape 370"/>
                          <wps:spPr>
                            <a:xfrm>
                              <a:off x="7173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1" name="Shape 371"/>
                          <wps:spPr>
                            <a:xfrm>
                              <a:off x="8633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2" name="Shape 372"/>
                          <wps:spPr>
                            <a:xfrm>
                              <a:off x="10157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3" name="Shape 373"/>
                          <wps:spPr>
                            <a:xfrm>
                              <a:off x="11617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4" name="Shape 374"/>
                          <wps:spPr>
                            <a:xfrm>
                              <a:off x="13140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5" name="Shape 375"/>
                          <wps:spPr>
                            <a:xfrm>
                              <a:off x="14600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6" name="Shape 376"/>
                          <wps:spPr>
                            <a:xfrm>
                              <a:off x="16124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7" name="Shape 377"/>
                          <wps:spPr>
                            <a:xfrm>
                              <a:off x="17584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8" name="Shape 378"/>
                          <wps:spPr>
                            <a:xfrm>
                              <a:off x="19044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9" name="Shape 379"/>
                          <wps:spPr>
                            <a:xfrm>
                              <a:off x="20567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0" name="Shape 380"/>
                          <wps:spPr>
                            <a:xfrm>
                              <a:off x="22028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1" name="Shape 381"/>
                          <wps:spPr>
                            <a:xfrm>
                              <a:off x="23551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2" name="Shape 382"/>
                          <wps:spPr>
                            <a:xfrm>
                              <a:off x="25011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3" name="Shape 383"/>
                          <wps:spPr>
                            <a:xfrm>
                              <a:off x="26535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4" name="Shape 384"/>
                          <wps:spPr>
                            <a:xfrm>
                              <a:off x="27995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5" name="Shape 385"/>
                          <wps:spPr>
                            <a:xfrm>
                              <a:off x="29518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6" name="Shape 386"/>
                          <wps:spPr>
                            <a:xfrm>
                              <a:off x="30978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7" name="Shape 387"/>
                          <wps:spPr>
                            <a:xfrm>
                              <a:off x="32502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8" name="Shape 388"/>
                          <wps:spPr>
                            <a:xfrm>
                              <a:off x="33962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9" name="Shape 389"/>
                          <wps:spPr>
                            <a:xfrm>
                              <a:off x="35422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0" name="Shape 390"/>
                          <wps:spPr>
                            <a:xfrm>
                              <a:off x="36946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1" name="Shape 391"/>
                          <wps:spPr>
                            <a:xfrm>
                              <a:off x="38406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2" name="Shape 392"/>
                          <wps:spPr>
                            <a:xfrm>
                              <a:off x="39929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3" name="Shape 393"/>
                          <wps:spPr>
                            <a:xfrm>
                              <a:off x="41389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4" name="Shape 394"/>
                          <wps:spPr>
                            <a:xfrm>
                              <a:off x="42913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5" name="Shape 395"/>
                          <wps:spPr>
                            <a:xfrm>
                              <a:off x="44373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6" name="Shape 396"/>
                          <wps:spPr>
                            <a:xfrm>
                              <a:off x="45897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7" name="Shape 397"/>
                          <wps:spPr>
                            <a:xfrm>
                              <a:off x="47357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8" name="Shape 398"/>
                          <wps:spPr>
                            <a:xfrm>
                              <a:off x="48880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9" name="Shape 399"/>
                          <wps:spPr>
                            <a:xfrm>
                              <a:off x="50340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0" name="Shape 400"/>
                          <wps:spPr>
                            <a:xfrm>
                              <a:off x="51800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1" name="Shape 401"/>
                          <wps:spPr>
                            <a:xfrm>
                              <a:off x="53324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2" name="Shape 402"/>
                          <wps:spPr>
                            <a:xfrm>
                              <a:off x="547844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3" name="Shape 403"/>
                          <wps:spPr>
                            <a:xfrm>
                              <a:off x="56308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4" name="Shape 404"/>
                          <wps:spPr>
                            <a:xfrm>
                              <a:off x="577681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5" name="Shape 405"/>
                          <wps:spPr>
                            <a:xfrm>
                              <a:off x="59291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6" name="Shape 406"/>
                          <wps:spPr>
                            <a:xfrm>
                              <a:off x="607517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7" name="Shape 407"/>
                          <wps:spPr>
                            <a:xfrm>
                              <a:off x="62275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8" name="Shape 408"/>
                          <wps:spPr>
                            <a:xfrm>
                              <a:off x="63735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9" name="Shape 409"/>
                          <wps:spPr>
                            <a:xfrm>
                              <a:off x="65258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0" name="Shape 410"/>
                          <wps:spPr>
                            <a:xfrm>
                              <a:off x="66718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1" name="Shape 411"/>
                          <wps:spPr>
                            <a:xfrm>
                              <a:off x="681790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2" name="Shape 412"/>
                          <wps:spPr>
                            <a:xfrm>
                              <a:off x="69702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3" name="Shape 413"/>
                          <wps:spPr>
                            <a:xfrm>
                              <a:off x="71162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4" name="Shape 414"/>
                          <wps:spPr>
                            <a:xfrm>
                              <a:off x="726862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5" name="Shape 415"/>
                          <wps:spPr>
                            <a:xfrm>
                              <a:off x="741463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6" name="Shape 416"/>
                          <wps:spPr>
                            <a:xfrm>
                              <a:off x="756698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7" name="Shape 417"/>
                          <wps:spPr>
                            <a:xfrm>
                              <a:off x="771299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8" name="Shape 418"/>
                          <wps:spPr>
                            <a:xfrm>
                              <a:off x="78653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698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9" name="Shape 419"/>
                          <wps:spPr>
                            <a:xfrm>
                              <a:off x="801135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0" name="Shape 420"/>
                          <wps:spPr>
                            <a:xfrm>
                              <a:off x="815736" y="4358"/>
                              <a:ext cx="7617" cy="0"/>
                            </a:xfrm>
                            <a:custGeom>
                              <a:rect b="b" l="l" r="r" t="t"/>
                              <a:pathLst>
                                <a:path extrusionOk="0" h="1" w="7617">
                                  <a:moveTo>
                                    <a:pt x="0" y="0"/>
                                  </a:moveTo>
                                  <a:lnTo>
                                    <a:pt x="7617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254000</wp:posOffset>
                </wp:positionV>
                <wp:extent cx="827798" cy="871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798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114300</wp:posOffset>
                </wp:positionV>
                <wp:extent cx="708660" cy="8716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67970" y="3775642"/>
                          <a:ext cx="708660" cy="8716"/>
                          <a:chOff x="5867970" y="3775642"/>
                          <a:chExt cx="708650" cy="8700"/>
                        </a:xfrm>
                      </wpg:grpSpPr>
                      <wpg:grpSp>
                        <wpg:cNvGrpSpPr/>
                        <wpg:grpSpPr>
                          <a:xfrm>
                            <a:off x="5867970" y="3775642"/>
                            <a:ext cx="708650" cy="8700"/>
                            <a:chOff x="0" y="0"/>
                            <a:chExt cx="708650" cy="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8650" cy="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9" name="Shape 969"/>
                          <wps:spPr>
                            <a:xfrm>
                              <a:off x="4445" y="4358"/>
                              <a:ext cx="14605" cy="0"/>
                            </a:xfrm>
                            <a:custGeom>
                              <a:rect b="b" l="l" r="r" t="t"/>
                              <a:pathLst>
                                <a:path extrusionOk="0" h="1" w="14605">
                                  <a:moveTo>
                                    <a:pt x="0" y="0"/>
                                  </a:moveTo>
                                  <a:lnTo>
                                    <a:pt x="146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0" name="Shape 970"/>
                          <wps:spPr>
                            <a:xfrm>
                              <a:off x="2667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1" name="Shape 971"/>
                          <wps:spPr>
                            <a:xfrm>
                              <a:off x="4127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2" name="Shape 972"/>
                          <wps:spPr>
                            <a:xfrm>
                              <a:off x="5651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3" name="Shape 973"/>
                          <wps:spPr>
                            <a:xfrm>
                              <a:off x="7112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4" name="Shape 974"/>
                          <wps:spPr>
                            <a:xfrm>
                              <a:off x="863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5" name="Shape 975"/>
                          <wps:spPr>
                            <a:xfrm>
                              <a:off x="10096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6" name="Shape 976"/>
                          <wps:spPr>
                            <a:xfrm>
                              <a:off x="11620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7" name="Shape 977"/>
                          <wps:spPr>
                            <a:xfrm>
                              <a:off x="13081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8" name="Shape 978"/>
                          <wps:spPr>
                            <a:xfrm>
                              <a:off x="14541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9" name="Shape 979"/>
                          <wps:spPr>
                            <a:xfrm>
                              <a:off x="16065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0" name="Shape 980"/>
                          <wps:spPr>
                            <a:xfrm>
                              <a:off x="1752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1" name="Shape 981"/>
                          <wps:spPr>
                            <a:xfrm>
                              <a:off x="1905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2" name="Shape 982"/>
                          <wps:spPr>
                            <a:xfrm>
                              <a:off x="20510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3" name="Shape 983"/>
                          <wps:spPr>
                            <a:xfrm>
                              <a:off x="2203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4" name="Shape 984"/>
                          <wps:spPr>
                            <a:xfrm>
                              <a:off x="2349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5" name="Shape 985"/>
                          <wps:spPr>
                            <a:xfrm>
                              <a:off x="25019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6" name="Shape 986"/>
                          <wps:spPr>
                            <a:xfrm>
                              <a:off x="2647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7" name="Shape 987"/>
                          <wps:spPr>
                            <a:xfrm>
                              <a:off x="2794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8" name="Shape 988"/>
                          <wps:spPr>
                            <a:xfrm>
                              <a:off x="29464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9" name="Shape 989"/>
                          <wps:spPr>
                            <a:xfrm>
                              <a:off x="3092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0" name="Shape 990"/>
                          <wps:spPr>
                            <a:xfrm>
                              <a:off x="32448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1" name="Shape 991"/>
                          <wps:spPr>
                            <a:xfrm>
                              <a:off x="33909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2" name="Shape 992"/>
                          <wps:spPr>
                            <a:xfrm>
                              <a:off x="35433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3" name="Shape 993"/>
                          <wps:spPr>
                            <a:xfrm>
                              <a:off x="368934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4" name="Shape 994"/>
                          <wps:spPr>
                            <a:xfrm>
                              <a:off x="38417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5" name="Shape 995"/>
                          <wps:spPr>
                            <a:xfrm>
                              <a:off x="39878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6" name="Shape 996"/>
                          <wps:spPr>
                            <a:xfrm>
                              <a:off x="41402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7" name="Shape 997"/>
                          <wps:spPr>
                            <a:xfrm>
                              <a:off x="42862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8" name="Shape 998"/>
                          <wps:spPr>
                            <a:xfrm>
                              <a:off x="44323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9" name="Shape 999"/>
                          <wps:spPr>
                            <a:xfrm>
                              <a:off x="45847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0" name="Shape 1000"/>
                          <wps:spPr>
                            <a:xfrm>
                              <a:off x="47307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1" name="Shape 1001"/>
                          <wps:spPr>
                            <a:xfrm>
                              <a:off x="48831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2" name="Shape 1002"/>
                          <wps:spPr>
                            <a:xfrm>
                              <a:off x="50292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3" name="Shape 1003"/>
                          <wps:spPr>
                            <a:xfrm>
                              <a:off x="5181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4" name="Shape 1004"/>
                          <wps:spPr>
                            <a:xfrm>
                              <a:off x="53276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5" name="Shape 1005"/>
                          <wps:spPr>
                            <a:xfrm>
                              <a:off x="54800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6" name="Shape 1006"/>
                          <wps:spPr>
                            <a:xfrm>
                              <a:off x="56261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7" name="Shape 1007"/>
                          <wps:spPr>
                            <a:xfrm>
                              <a:off x="5778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8" name="Shape 1008"/>
                          <wps:spPr>
                            <a:xfrm>
                              <a:off x="59245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9" name="Shape 1009"/>
                          <wps:spPr>
                            <a:xfrm>
                              <a:off x="60706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0" name="Shape 1010"/>
                          <wps:spPr>
                            <a:xfrm>
                              <a:off x="62230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1" name="Shape 1011"/>
                          <wps:spPr>
                            <a:xfrm>
                              <a:off x="63690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2" name="Shape 1012"/>
                          <wps:spPr>
                            <a:xfrm>
                              <a:off x="65214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3" name="Shape 1013"/>
                          <wps:spPr>
                            <a:xfrm>
                              <a:off x="66675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4" name="Shape 1014"/>
                          <wps:spPr>
                            <a:xfrm>
                              <a:off x="681990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698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5" name="Shape 1015"/>
                          <wps:spPr>
                            <a:xfrm>
                              <a:off x="696595" y="4358"/>
                              <a:ext cx="7620" cy="0"/>
                            </a:xfrm>
                            <a:custGeom>
                              <a:rect b="b" l="l" r="r" t="t"/>
                              <a:pathLst>
                                <a:path extrusionOk="0" h="1" w="7620">
                                  <a:moveTo>
                                    <a:pt x="0" y="0"/>
                                  </a:moveTo>
                                  <a:lnTo>
                                    <a:pt x="762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114300</wp:posOffset>
                </wp:positionV>
                <wp:extent cx="708660" cy="8716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660" cy="8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5882500" cy="127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1050" y="3780000"/>
                          <a:ext cx="5882500" cy="12700"/>
                          <a:chOff x="3281050" y="3780000"/>
                          <a:chExt cx="5882500" cy="0"/>
                        </a:xfrm>
                      </wpg:grpSpPr>
                      <wpg:grpSp>
                        <wpg:cNvGrpSpPr/>
                        <wpg:grpSpPr>
                          <a:xfrm>
                            <a:off x="3281050" y="3780000"/>
                            <a:ext cx="5882500" cy="0"/>
                            <a:chOff x="0" y="0"/>
                            <a:chExt cx="58825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2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82500" cy="0"/>
                            </a:xfrm>
                            <a:custGeom>
                              <a:rect b="b" l="l" r="r" t="t"/>
                              <a:pathLst>
                                <a:path extrusionOk="0" h="1" w="5882500">
                                  <a:moveTo>
                                    <a:pt x="0" y="0"/>
                                  </a:moveTo>
                                  <a:lnTo>
                                    <a:pt x="588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58825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before="4" w:line="160" w:lineRule="auto"/>
        <w:jc w:val="left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45" w:lineRule="auto"/>
        <w:ind w:left="118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40.333333333333336"/>
          <w:szCs w:val="40.333333333333336"/>
          <w:vertAlign w:val="subscript"/>
          <w:rtl w:val="0"/>
        </w:rPr>
        <w:t xml:space="preserve">Motto                      </w:t>
      </w:r>
      <w:r w:rsidDel="00000000" w:rsidR="00000000" w:rsidRPr="00000000">
        <w:rPr>
          <w:rFonts w:ascii="Georgia" w:cs="Georgia" w:eastAsia="Georgia" w:hAnsi="Georgia"/>
          <w:color w:val="444444"/>
          <w:vertAlign w:val="baseline"/>
          <w:rtl w:val="0"/>
        </w:rPr>
        <w:t xml:space="preserve">No pains, no gains.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5882500" cy="12700"/>
                <wp:effectExtent b="0" l="0" r="0" t="0"/>
                <wp:wrapNone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1050" y="3780000"/>
                          <a:ext cx="5882500" cy="12700"/>
                          <a:chOff x="3281050" y="3780000"/>
                          <a:chExt cx="5882500" cy="0"/>
                        </a:xfrm>
                      </wpg:grpSpPr>
                      <wpg:grpSp>
                        <wpg:cNvGrpSpPr/>
                        <wpg:grpSpPr>
                          <a:xfrm>
                            <a:off x="3281050" y="3780000"/>
                            <a:ext cx="5882500" cy="0"/>
                            <a:chOff x="0" y="0"/>
                            <a:chExt cx="58825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2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9" name="Shape 1019"/>
                          <wps:spPr>
                            <a:xfrm>
                              <a:off x="0" y="0"/>
                              <a:ext cx="5882500" cy="0"/>
                            </a:xfrm>
                            <a:custGeom>
                              <a:rect b="b" l="l" r="r" t="t"/>
                              <a:pathLst>
                                <a:path extrusionOk="0" h="1" w="5882500">
                                  <a:moveTo>
                                    <a:pt x="0" y="0"/>
                                  </a:moveTo>
                                  <a:lnTo>
                                    <a:pt x="588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965200</wp:posOffset>
                </wp:positionV>
                <wp:extent cx="5882500" cy="127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before="27" w:lineRule="auto"/>
        <w:ind w:left="1952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Success is 99%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00" w:line="378" w:lineRule="auto"/>
        <w:ind w:left="1952" w:right="4064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444444"/>
          <w:rtl w:val="0"/>
        </w:rPr>
        <w:t xml:space="preserve">If you aren't proud of it, it isn't good enough. High cohesion, lose coupling.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" w:lin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90" w:lineRule="auto"/>
        <w:ind w:left="1952" w:right="1593" w:hanging="1834"/>
        <w:jc w:val="left"/>
        <w:rPr>
          <w:rFonts w:ascii="Georgia" w:cs="Georgia" w:eastAsia="Georgia" w:hAnsi="Georgia"/>
        </w:rPr>
        <w:sectPr>
          <w:type w:val="continuous"/>
          <w:pgSz w:h="15840" w:w="12240" w:orient="portrait"/>
          <w:pgMar w:bottom="280" w:top="1480" w:left="1380" w:right="1360" w:header="360" w:footer="360"/>
        </w:sectPr>
      </w:pPr>
      <w:r w:rsidDel="00000000" w:rsidR="00000000" w:rsidRPr="00000000">
        <w:rPr>
          <w:rFonts w:ascii="Georgia" w:cs="Georgia" w:eastAsia="Georgia" w:hAnsi="Georgia"/>
          <w:i w:val="1"/>
          <w:color w:val="333333"/>
          <w:sz w:val="40.333333333333336"/>
          <w:szCs w:val="40.333333333333336"/>
          <w:vertAlign w:val="subscript"/>
          <w:rtl w:val="0"/>
        </w:rPr>
        <w:t xml:space="preserve">Hobby                    </w:t>
      </w:r>
      <w:r w:rsidDel="00000000" w:rsidR="00000000" w:rsidRPr="00000000">
        <w:rPr>
          <w:rFonts w:ascii="Georgia" w:cs="Georgia" w:eastAsia="Georgia" w:hAnsi="Georgia"/>
          <w:color w:val="444444"/>
          <w:vertAlign w:val="baseline"/>
          <w:rtl w:val="0"/>
        </w:rPr>
        <w:t xml:space="preserve">Traveling, computer hardware, electronics, driving, coding, writing technical articles/blogs.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73" w:lineRule="auto"/>
        <w:ind w:left="81" w:right="2801" w:firstLine="0"/>
        <w:jc w:val="center"/>
        <w:rPr>
          <w:rFonts w:ascii="Georgia" w:cs="Georgia" w:eastAsia="Georgia" w:hAnsi="Georgia"/>
          <w:sz w:val="25"/>
          <w:szCs w:val="25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951297</wp:posOffset>
                </wp:positionH>
                <wp:positionV relativeFrom="page">
                  <wp:posOffset>552923</wp:posOffset>
                </wp:positionV>
                <wp:extent cx="5882500" cy="1270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4750" y="3780000"/>
                          <a:ext cx="5882500" cy="12700"/>
                          <a:chOff x="2404750" y="3780000"/>
                          <a:chExt cx="5882500" cy="0"/>
                        </a:xfrm>
                      </wpg:grpSpPr>
                      <wpg:grpSp>
                        <wpg:cNvGrpSpPr/>
                        <wpg:grpSpPr>
                          <a:xfrm>
                            <a:off x="2404750" y="3780000"/>
                            <a:ext cx="5882500" cy="0"/>
                            <a:chOff x="0" y="0"/>
                            <a:chExt cx="58825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25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6" name="Shape 866"/>
                          <wps:spPr>
                            <a:xfrm>
                              <a:off x="0" y="0"/>
                              <a:ext cx="5882500" cy="0"/>
                            </a:xfrm>
                            <a:custGeom>
                              <a:rect b="b" l="l" r="r" t="t"/>
                              <a:pathLst>
                                <a:path extrusionOk="0" h="1" w="5882500">
                                  <a:moveTo>
                                    <a:pt x="0" y="0"/>
                                  </a:moveTo>
                                  <a:lnTo>
                                    <a:pt x="58825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CCCCC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951297</wp:posOffset>
                </wp:positionH>
                <wp:positionV relativeFrom="page">
                  <wp:posOffset>552923</wp:posOffset>
                </wp:positionV>
                <wp:extent cx="5882500" cy="12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2"/>
          <w:szCs w:val="22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355600</wp:posOffset>
                </wp:positionH>
                <wp:positionV relativeFrom="page">
                  <wp:posOffset>1740598</wp:posOffset>
                </wp:positionV>
                <wp:extent cx="7073900" cy="12700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050" y="3780000"/>
                          <a:ext cx="7073900" cy="12700"/>
                          <a:chOff x="1809050" y="3780000"/>
                          <a:chExt cx="7073900" cy="0"/>
                        </a:xfrm>
                      </wpg:grpSpPr>
                      <wpg:grpSp>
                        <wpg:cNvGrpSpPr/>
                        <wpg:grpSpPr>
                          <a:xfrm>
                            <a:off x="1809050" y="3780000"/>
                            <a:ext cx="7073900" cy="0"/>
                            <a:chOff x="0" y="0"/>
                            <a:chExt cx="7073900" cy="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73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5" name="Shape 1215"/>
                          <wps:spPr>
                            <a:xfrm>
                              <a:off x="0" y="0"/>
                              <a:ext cx="7073900" cy="0"/>
                            </a:xfrm>
                            <a:custGeom>
                              <a:rect b="b" l="l" r="r" t="t"/>
                              <a:pathLst>
                                <a:path extrusionOk="0" h="1" w="7073900">
                                  <a:moveTo>
                                    <a:pt x="0" y="0"/>
                                  </a:moveTo>
                                  <a:lnTo>
                                    <a:pt x="70739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6150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355600</wp:posOffset>
                </wp:positionH>
                <wp:positionV relativeFrom="page">
                  <wp:posOffset>1740598</wp:posOffset>
                </wp:positionV>
                <wp:extent cx="7073900" cy="127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3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5"/>
          <w:szCs w:val="25"/>
          <w:rtl w:val="0"/>
        </w:rPr>
        <w:t xml:space="preserve">Education              </w:t>
      </w: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rtl w:val="0"/>
        </w:rPr>
        <w:t xml:space="preserve">Wuhan Jianghan University (2001 - 2005)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9" w:lineRule="auto"/>
        <w:ind w:left="1918" w:right="4495" w:firstLine="0"/>
        <w:jc w:val="center"/>
        <w:rPr>
          <w:rFonts w:ascii="Georgia" w:cs="Georgia" w:eastAsia="Georgia" w:hAnsi="Georgia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33333"/>
          <w:sz w:val="21"/>
          <w:szCs w:val="21"/>
          <w:rtl w:val="0"/>
        </w:rPr>
        <w:t xml:space="preserve">Computer Science &amp; Technology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120" w:left="1380" w:right="1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9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9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9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9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9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9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9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9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9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hyperlink" Target="https://forge.autodesk.com/" TargetMode="External"/><Relationship Id="rId41" Type="http://schemas.openxmlformats.org/officeDocument/2006/relationships/hyperlink" Target="https://forge.autodesk.com/" TargetMode="External"/><Relationship Id="rId44" Type="http://schemas.openxmlformats.org/officeDocument/2006/relationships/hyperlink" Target="http://agent.realestate.com.au/product/category/subscriptions/" TargetMode="External"/><Relationship Id="rId43" Type="http://schemas.openxmlformats.org/officeDocument/2006/relationships/image" Target="media/image15.png"/><Relationship Id="rId46" Type="http://schemas.openxmlformats.org/officeDocument/2006/relationships/image" Target="media/image10.png"/><Relationship Id="rId45" Type="http://schemas.openxmlformats.org/officeDocument/2006/relationships/hyperlink" Target="http://agent.realestate.com.au/product/category/subscription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ertmetrics.com/amazon/public/badge.aspx?i=1&amp;t=c&amp;d=2017-06-16&amp;ci=AWS00280385" TargetMode="External"/><Relationship Id="rId48" Type="http://schemas.openxmlformats.org/officeDocument/2006/relationships/hyperlink" Target="http://www.youtube.com/watch?v=CciipM5ttsc" TargetMode="External"/><Relationship Id="rId47" Type="http://schemas.openxmlformats.org/officeDocument/2006/relationships/image" Target="media/image16.png"/><Relationship Id="rId49" Type="http://schemas.openxmlformats.org/officeDocument/2006/relationships/hyperlink" Target="http://www.youtube.com/watch?v=CciipM5tt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11.png"/><Relationship Id="rId33" Type="http://schemas.openxmlformats.org/officeDocument/2006/relationships/hyperlink" Target="https://drive.autodesk.com/" TargetMode="External"/><Relationship Id="rId32" Type="http://schemas.openxmlformats.org/officeDocument/2006/relationships/image" Target="media/image6.png"/><Relationship Id="rId35" Type="http://schemas.openxmlformats.org/officeDocument/2006/relationships/hyperlink" Target="https://forge.autodesk.com/" TargetMode="External"/><Relationship Id="rId34" Type="http://schemas.openxmlformats.org/officeDocument/2006/relationships/hyperlink" Target="https://drive.autodesk.com/" TargetMode="External"/><Relationship Id="rId70" Type="http://schemas.openxmlformats.org/officeDocument/2006/relationships/image" Target="media/image23.png"/><Relationship Id="rId37" Type="http://schemas.openxmlformats.org/officeDocument/2006/relationships/hyperlink" Target="https://accounts.autodesk.com/" TargetMode="External"/><Relationship Id="rId36" Type="http://schemas.openxmlformats.org/officeDocument/2006/relationships/hyperlink" Target="https://forge.autodesk.com/" TargetMode="External"/><Relationship Id="rId39" Type="http://schemas.openxmlformats.org/officeDocument/2006/relationships/image" Target="media/image33.png"/><Relationship Id="rId38" Type="http://schemas.openxmlformats.org/officeDocument/2006/relationships/image" Target="media/image22.png"/><Relationship Id="rId62" Type="http://schemas.openxmlformats.org/officeDocument/2006/relationships/hyperlink" Target="http://www.kintera.org/site/pp.asp?c=gqLRI0ODKpF&amp;b=2455257" TargetMode="External"/><Relationship Id="rId61" Type="http://schemas.openxmlformats.org/officeDocument/2006/relationships/hyperlink" Target="http://www.kintera.org/site/pp.asp?c=gqLRI0ODKpF&amp;b=2455257" TargetMode="External"/><Relationship Id="rId20" Type="http://schemas.openxmlformats.org/officeDocument/2006/relationships/image" Target="media/image7.png"/><Relationship Id="rId64" Type="http://schemas.openxmlformats.org/officeDocument/2006/relationships/hyperlink" Target="http://www.kintera.org/site/pp.asp?c=gqLRI0ODKpF&amp;b=2455275" TargetMode="External"/><Relationship Id="rId63" Type="http://schemas.openxmlformats.org/officeDocument/2006/relationships/hyperlink" Target="http://www.kintera.org/site/pp.asp?c=gqLRI0ODKpF&amp;b=2455275" TargetMode="External"/><Relationship Id="rId22" Type="http://schemas.openxmlformats.org/officeDocument/2006/relationships/image" Target="media/image20.png"/><Relationship Id="rId66" Type="http://schemas.openxmlformats.org/officeDocument/2006/relationships/image" Target="media/image17.png"/><Relationship Id="rId21" Type="http://schemas.openxmlformats.org/officeDocument/2006/relationships/image" Target="media/image13.png"/><Relationship Id="rId65" Type="http://schemas.openxmlformats.org/officeDocument/2006/relationships/image" Target="media/image8.png"/><Relationship Id="rId24" Type="http://schemas.openxmlformats.org/officeDocument/2006/relationships/hyperlink" Target="http://www.codeproject.com/script/Awards/Winners.aspx?obtid=2&amp;cmpTpId=3&amp;cid=494" TargetMode="External"/><Relationship Id="rId68" Type="http://schemas.openxmlformats.org/officeDocument/2006/relationships/image" Target="media/image19.png"/><Relationship Id="rId23" Type="http://schemas.openxmlformats.org/officeDocument/2006/relationships/image" Target="media/image30.png"/><Relationship Id="rId67" Type="http://schemas.openxmlformats.org/officeDocument/2006/relationships/image" Target="media/image1.png"/><Relationship Id="rId60" Type="http://schemas.openxmlformats.org/officeDocument/2006/relationships/image" Target="media/image27.png"/><Relationship Id="rId26" Type="http://schemas.openxmlformats.org/officeDocument/2006/relationships/image" Target="media/image31.png"/><Relationship Id="rId25" Type="http://schemas.openxmlformats.org/officeDocument/2006/relationships/hyperlink" Target="http://www.codeproject.com/script/Awards/Winners.aspx?obtid=2&amp;cmpTpId=3&amp;cid=494" TargetMode="External"/><Relationship Id="rId69" Type="http://schemas.openxmlformats.org/officeDocument/2006/relationships/image" Target="media/image14.png"/><Relationship Id="rId28" Type="http://schemas.openxmlformats.org/officeDocument/2006/relationships/hyperlink" Target="https://health.autodesk.com/" TargetMode="External"/><Relationship Id="rId27" Type="http://schemas.openxmlformats.org/officeDocument/2006/relationships/image" Target="media/image24.png"/><Relationship Id="rId29" Type="http://schemas.openxmlformats.org/officeDocument/2006/relationships/hyperlink" Target="https://health.autodesk.com/" TargetMode="External"/><Relationship Id="rId51" Type="http://schemas.openxmlformats.org/officeDocument/2006/relationships/image" Target="media/image4.png"/><Relationship Id="rId50" Type="http://schemas.openxmlformats.org/officeDocument/2006/relationships/image" Target="media/image32.png"/><Relationship Id="rId53" Type="http://schemas.openxmlformats.org/officeDocument/2006/relationships/hyperlink" Target="http://www8.hp.com/us/en/support-drivers/total-care/hp-advisor.html?_sm_au_=iVVqvRFSZ0S630Hr" TargetMode="External"/><Relationship Id="rId52" Type="http://schemas.openxmlformats.org/officeDocument/2006/relationships/hyperlink" Target="http://h10025.www1.hp.com/ewfrf/wc/document?docname=c02604915&amp;cc=us&amp;dlc=en&amp;lc=en&amp;jumpid=reg_R1002_USEN" TargetMode="External"/><Relationship Id="rId11" Type="http://schemas.openxmlformats.org/officeDocument/2006/relationships/hyperlink" Target="http://www.packtpub.com/cucumber-behaviour-driven-development/book" TargetMode="External"/><Relationship Id="rId55" Type="http://schemas.openxmlformats.org/officeDocument/2006/relationships/image" Target="media/image21.png"/><Relationship Id="rId10" Type="http://schemas.openxmlformats.org/officeDocument/2006/relationships/image" Target="media/image2.png"/><Relationship Id="rId54" Type="http://schemas.openxmlformats.org/officeDocument/2006/relationships/hyperlink" Target="http://www8.hp.com/us/en/support-drivers/total-care/hp-advisor.html?_sm_au_=iVVqvRFSZ0S630Hr" TargetMode="External"/><Relationship Id="rId13" Type="http://schemas.openxmlformats.org/officeDocument/2006/relationships/hyperlink" Target="http://www.amazon.com/Instant-Cucumber-BDD-How-Wayne-ebook/dp/B00CIT30YE" TargetMode="External"/><Relationship Id="rId57" Type="http://schemas.openxmlformats.org/officeDocument/2006/relationships/image" Target="media/image9.png"/><Relationship Id="rId12" Type="http://schemas.openxmlformats.org/officeDocument/2006/relationships/hyperlink" Target="http://www.packtpub.com/cucumber-behaviour-driven-development/book" TargetMode="External"/><Relationship Id="rId56" Type="http://schemas.openxmlformats.org/officeDocument/2006/relationships/image" Target="media/image12.png"/><Relationship Id="rId15" Type="http://schemas.openxmlformats.org/officeDocument/2006/relationships/hyperlink" Target="http://books.google.com.sg/books?id=gkYY-bnuRGwC&amp;dq=Instant+Cucumber+BDD+How_to&amp;source=gbs_navlinks_s" TargetMode="External"/><Relationship Id="rId59" Type="http://schemas.openxmlformats.org/officeDocument/2006/relationships/image" Target="media/image5.png"/><Relationship Id="rId14" Type="http://schemas.openxmlformats.org/officeDocument/2006/relationships/hyperlink" Target="http://www.amazon.com/Instant-Cucumber-BDD-How-Wayne-ebook/dp/B00CIT30YE" TargetMode="External"/><Relationship Id="rId58" Type="http://schemas.openxmlformats.org/officeDocument/2006/relationships/image" Target="media/image26.png"/><Relationship Id="rId17" Type="http://schemas.openxmlformats.org/officeDocument/2006/relationships/hyperlink" Target="http://www.codeproject.com/script/Awards/MVPWinners.aspx" TargetMode="External"/><Relationship Id="rId16" Type="http://schemas.openxmlformats.org/officeDocument/2006/relationships/hyperlink" Target="http://books.google.com.sg/books?id=gkYY-bnuRGwC&amp;dq=Instant+Cucumber+BDD+How_to&amp;source=gbs_navlinks_s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www.codeproject.com/script/Awards/MVPWinner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xN+EDr9bNnRJx3WVnGSCoPT+PQ==">AMUW2mUb9NpS/mXBErvsx76UDgZdbfh0JUJ8eIwu8Ru9C86hsUqbzF7Y/CyNRJF8h17n3aaPAEINdf+8SJHNBX3wQ7Iwiz1uVl0F3QW7qWsGnNuhI9E+oKI=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